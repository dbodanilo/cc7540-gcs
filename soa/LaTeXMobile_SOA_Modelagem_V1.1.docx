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2101E2" w:rsidRDefault="002101E2" w14:paraId="28846FEB" w14:textId="77777777">
      <w:pPr>
        <w:pStyle w:val="BodyText"/>
      </w:pPr>
    </w:p>
    <w:p w:rsidR="002101E2" w:rsidRDefault="002101E2" w14:paraId="7BC65D8A" w14:textId="77777777">
      <w:pPr>
        <w:jc w:val="center"/>
        <w:rPr>
          <w:sz w:val="40"/>
          <w:lang w:val="pt-BR"/>
        </w:rPr>
      </w:pPr>
    </w:p>
    <w:p w:rsidR="002101E2" w:rsidRDefault="002101E2" w14:paraId="03FF68CE" w14:textId="77777777">
      <w:pPr>
        <w:jc w:val="center"/>
        <w:rPr>
          <w:sz w:val="40"/>
          <w:lang w:val="pt-BR"/>
        </w:rPr>
      </w:pPr>
    </w:p>
    <w:p w:rsidR="002101E2" w:rsidRDefault="002101E2" w14:paraId="78644913" w14:textId="77777777">
      <w:pPr>
        <w:jc w:val="center"/>
        <w:rPr>
          <w:sz w:val="40"/>
          <w:lang w:val="pt-BR"/>
        </w:rPr>
      </w:pPr>
    </w:p>
    <w:p w:rsidRPr="00977849" w:rsidR="003474F5" w:rsidP="003474F5" w:rsidRDefault="003474F5" w14:paraId="3A545E7B" w14:textId="77777777">
      <w:pPr>
        <w:jc w:val="center"/>
        <w:rPr>
          <w:sz w:val="40"/>
          <w:lang w:val="pt-BR"/>
        </w:rPr>
      </w:pPr>
    </w:p>
    <w:p w:rsidR="003474F5" w:rsidP="003474F5" w:rsidRDefault="003474F5" w14:paraId="51B962D5" w14:textId="77777777">
      <w:pPr>
        <w:pStyle w:val="BodyText"/>
      </w:pPr>
    </w:p>
    <w:p w:rsidR="003474F5" w:rsidP="02F42F4D" w:rsidRDefault="6750B5A0" w14:paraId="50117087" w14:textId="7776BEDE">
      <w:pPr>
        <w:jc w:val="center"/>
        <w:rPr>
          <w:b/>
          <w:bCs/>
          <w:sz w:val="44"/>
          <w:szCs w:val="44"/>
          <w:lang w:val="pt-BR"/>
        </w:rPr>
      </w:pPr>
      <w:proofErr w:type="spellStart"/>
      <w:r w:rsidRPr="02F42F4D">
        <w:rPr>
          <w:b/>
          <w:bCs/>
          <w:sz w:val="44"/>
          <w:szCs w:val="44"/>
          <w:lang w:val="pt-BR"/>
        </w:rPr>
        <w:t>LaTeX</w:t>
      </w:r>
      <w:proofErr w:type="spellEnd"/>
      <w:r w:rsidRPr="02F42F4D" w:rsidR="6034A151">
        <w:rPr>
          <w:b/>
          <w:bCs/>
          <w:sz w:val="44"/>
          <w:szCs w:val="44"/>
          <w:lang w:val="pt-BR"/>
        </w:rPr>
        <w:t xml:space="preserve"> </w:t>
      </w:r>
      <w:r w:rsidRPr="02F42F4D">
        <w:rPr>
          <w:b/>
          <w:bCs/>
          <w:sz w:val="44"/>
          <w:szCs w:val="44"/>
          <w:lang w:val="pt-BR"/>
        </w:rPr>
        <w:t>Mobile</w:t>
      </w:r>
    </w:p>
    <w:p w:rsidR="00342E76" w:rsidP="003474F5" w:rsidRDefault="00342E76" w14:paraId="4816BB24" w14:textId="77777777">
      <w:pPr>
        <w:jc w:val="center"/>
        <w:rPr>
          <w:b/>
          <w:sz w:val="44"/>
          <w:szCs w:val="44"/>
          <w:lang w:val="pt-BR"/>
        </w:rPr>
      </w:pPr>
    </w:p>
    <w:p w:rsidRPr="00887BC8" w:rsidR="003474F5" w:rsidP="003474F5" w:rsidRDefault="003474F5" w14:paraId="2B163496" w14:textId="77777777">
      <w:pPr>
        <w:rPr>
          <w:lang w:val="pt-BR"/>
        </w:rPr>
      </w:pPr>
    </w:p>
    <w:p w:rsidRPr="00887BC8" w:rsidR="003474F5" w:rsidP="003474F5" w:rsidRDefault="003474F5" w14:paraId="0DEC3689" w14:textId="77777777">
      <w:pPr>
        <w:rPr>
          <w:lang w:val="pt-BR"/>
        </w:rPr>
      </w:pPr>
    </w:p>
    <w:p w:rsidRPr="00887BC8" w:rsidR="003474F5" w:rsidP="003474F5" w:rsidRDefault="003474F5" w14:paraId="39F4E9A8" w14:textId="77777777">
      <w:pPr>
        <w:rPr>
          <w:lang w:val="pt-BR"/>
        </w:rPr>
      </w:pPr>
    </w:p>
    <w:p w:rsidR="003474F5" w:rsidP="00C031A9" w:rsidRDefault="00873422" w14:paraId="03B49B3D" w14:textId="77777777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 xml:space="preserve">agem </w:t>
      </w:r>
      <w:r w:rsidR="00587024">
        <w:rPr>
          <w:b/>
          <w:sz w:val="44"/>
          <w:szCs w:val="44"/>
          <w:lang w:val="pt-BR"/>
        </w:rPr>
        <w:t>SOA</w:t>
      </w:r>
    </w:p>
    <w:p w:rsidR="00876462" w:rsidP="00C031A9" w:rsidRDefault="00876462" w14:paraId="42B43865" w14:textId="77777777">
      <w:pPr>
        <w:jc w:val="center"/>
        <w:rPr>
          <w:b/>
          <w:sz w:val="44"/>
          <w:szCs w:val="44"/>
          <w:lang w:val="pt-BR"/>
        </w:rPr>
      </w:pPr>
    </w:p>
    <w:p w:rsidRPr="00977849" w:rsidR="00876462" w:rsidP="00C031A9" w:rsidRDefault="00876462" w14:paraId="16E44E3D" w14:textId="77777777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Pr="005C7688" w:rsidR="003474F5" w:rsidTr="02F42F4D" w14:paraId="77B422C4" w14:textId="77777777"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</w:tcPr>
          <w:p w:rsidRPr="005C7688" w:rsidR="003474F5" w:rsidP="007E2C5A" w:rsidRDefault="003474F5" w14:paraId="4F9A41F1" w14:textId="77777777">
            <w:pPr>
              <w:rPr>
                <w:lang w:val="pt-BR"/>
              </w:rPr>
            </w:pPr>
            <w:r w:rsidRPr="005C7688">
              <w:rPr>
                <w:lang w:val="pt-BR"/>
              </w:rPr>
              <w:t xml:space="preserve">Autores: </w:t>
            </w:r>
          </w:p>
          <w:p w:rsidRPr="005C7688" w:rsidR="003474F5" w:rsidP="02F42F4D" w:rsidRDefault="3F9AFE45" w14:paraId="07ED8A03" w14:textId="3E82EB26">
            <w:pPr>
              <w:rPr>
                <w:lang w:val="pt-BR"/>
              </w:rPr>
            </w:pPr>
            <w:r w:rsidRPr="005C7688">
              <w:rPr>
                <w:lang w:val="pt-BR"/>
              </w:rPr>
              <w:t xml:space="preserve">Danilo Bizarria de Oliveira, </w:t>
            </w:r>
          </w:p>
          <w:p w:rsidRPr="005C7688" w:rsidR="003474F5" w:rsidP="02F42F4D" w:rsidRDefault="3F9AFE45" w14:paraId="6BE094D6" w14:textId="60954572">
            <w:pPr>
              <w:rPr>
                <w:lang w:val="pt-BR"/>
              </w:rPr>
            </w:pPr>
            <w:r w:rsidRPr="005C7688">
              <w:rPr>
                <w:lang w:val="pt-BR"/>
              </w:rPr>
              <w:t>Geraldo Lucas F. do Amaral</w:t>
            </w:r>
          </w:p>
        </w:tc>
        <w:tc>
          <w:tcPr>
            <w:tcW w:w="3300" w:type="dxa"/>
            <w:tcBorders>
              <w:bottom w:val="single" w:color="auto" w:sz="4" w:space="0"/>
            </w:tcBorders>
          </w:tcPr>
          <w:p w:rsidRPr="005C7688" w:rsidR="003474F5" w:rsidP="007E2C5A" w:rsidRDefault="003474F5" w14:paraId="21BAD13A" w14:textId="77777777">
            <w:r w:rsidRPr="005C7688">
              <w:rPr>
                <w:lang w:val="pt-BR"/>
              </w:rPr>
              <w:t>Data de emissão</w:t>
            </w:r>
            <w:r w:rsidRPr="005C7688">
              <w:t>:</w:t>
            </w:r>
          </w:p>
          <w:p w:rsidRPr="005C7688" w:rsidR="003474F5" w:rsidP="02F42F4D" w:rsidRDefault="00A257AF" w14:paraId="16F95EBC" w14:textId="7793FEDB">
            <w:pPr>
              <w:jc w:val="right"/>
              <w:rPr>
                <w:lang w:val="pt-BR"/>
              </w:rPr>
            </w:pPr>
            <w:r w:rsidRPr="005C7688">
              <w:rPr>
                <w:lang w:val="pt-BR"/>
              </w:rPr>
              <w:t>06</w:t>
            </w:r>
            <w:r w:rsidRPr="005C7688" w:rsidR="5DC0507D">
              <w:rPr>
                <w:lang w:val="pt-BR"/>
              </w:rPr>
              <w:t>/0</w:t>
            </w:r>
            <w:r w:rsidRPr="005C7688">
              <w:rPr>
                <w:lang w:val="pt-BR"/>
              </w:rPr>
              <w:t>9</w:t>
            </w:r>
            <w:r w:rsidRPr="005C7688" w:rsidR="5DC0507D">
              <w:rPr>
                <w:lang w:val="pt-BR"/>
              </w:rPr>
              <w:t>/2021</w:t>
            </w:r>
          </w:p>
        </w:tc>
      </w:tr>
      <w:tr w:rsidRPr="005C7688" w:rsidR="003474F5" w:rsidTr="02F42F4D" w14:paraId="67CBAD09" w14:textId="77777777"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</w:tcPr>
          <w:p w:rsidRPr="005C7688" w:rsidR="003474F5" w:rsidP="007E2C5A" w:rsidRDefault="003474F5" w14:paraId="54A6BC8D" w14:textId="0763C587">
            <w:pPr>
              <w:rPr>
                <w:lang w:val="pt-BR"/>
              </w:rPr>
            </w:pPr>
            <w:r w:rsidRPr="005C7688">
              <w:rPr>
                <w:lang w:val="pt-BR"/>
              </w:rPr>
              <w:t>Revisor:</w:t>
            </w:r>
            <w:r w:rsidRPr="005C7688" w:rsidR="00A257AF">
              <w:rPr>
                <w:lang w:val="pt-BR"/>
              </w:rPr>
              <w:br/>
            </w:r>
            <w:r w:rsidRPr="005C7688" w:rsidR="00A257AF">
              <w:rPr>
                <w:lang w:val="pt-BR"/>
              </w:rPr>
              <w:t xml:space="preserve">Gabriela </w:t>
            </w:r>
            <w:proofErr w:type="spellStart"/>
            <w:r w:rsidRPr="005C7688" w:rsidR="00A257AF">
              <w:rPr>
                <w:lang w:val="pt-BR"/>
              </w:rPr>
              <w:t>Barbarán</w:t>
            </w:r>
            <w:proofErr w:type="spellEnd"/>
          </w:p>
        </w:tc>
        <w:tc>
          <w:tcPr>
            <w:tcW w:w="3300" w:type="dxa"/>
            <w:tcBorders>
              <w:bottom w:val="single" w:color="auto" w:sz="4" w:space="0"/>
            </w:tcBorders>
          </w:tcPr>
          <w:p w:rsidRPr="005C7688" w:rsidR="005C7688" w:rsidP="005C7688" w:rsidRDefault="003474F5" w14:paraId="79F78B50" w14:textId="6DFF1640">
            <w:pPr>
              <w:jc w:val="left"/>
              <w:rPr>
                <w:lang w:val="pt-BR"/>
              </w:rPr>
            </w:pPr>
            <w:r w:rsidRPr="005C7688">
              <w:rPr>
                <w:lang w:val="pt-BR"/>
              </w:rPr>
              <w:t>Data de revisão</w:t>
            </w:r>
            <w:r w:rsidRPr="005C7688" w:rsidR="005C7688">
              <w:rPr>
                <w:lang w:val="pt-BR"/>
              </w:rPr>
              <w:t>:</w:t>
            </w:r>
          </w:p>
          <w:p w:rsidRPr="005C7688" w:rsidR="003474F5" w:rsidP="005C7688" w:rsidRDefault="00A257AF" w14:paraId="1B9C5719" w14:textId="2EC295BF">
            <w:pPr>
              <w:jc w:val="right"/>
              <w:rPr>
                <w:lang w:val="pt-BR"/>
              </w:rPr>
            </w:pPr>
            <w:r w:rsidRPr="005C7688">
              <w:rPr>
                <w:lang w:val="pt-BR"/>
              </w:rPr>
              <w:t>29/08/2021</w:t>
            </w:r>
          </w:p>
          <w:p w:rsidRPr="005C7688" w:rsidR="003474F5" w:rsidP="007E2C5A" w:rsidRDefault="003474F5" w14:paraId="57C626CF" w14:textId="77777777">
            <w:pPr>
              <w:jc w:val="right"/>
              <w:rPr>
                <w:lang w:val="pt-BR"/>
              </w:rPr>
            </w:pPr>
          </w:p>
        </w:tc>
      </w:tr>
    </w:tbl>
    <w:p w:rsidRPr="00977849" w:rsidR="003474F5" w:rsidP="003474F5" w:rsidRDefault="003474F5" w14:paraId="0BBA2A4F" w14:textId="77777777">
      <w:pPr>
        <w:jc w:val="center"/>
        <w:rPr>
          <w:b/>
          <w:lang w:val="pt-BR"/>
        </w:rPr>
      </w:pPr>
      <w:r w:rsidRPr="005C7688"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:rsidRPr="00977849" w:rsidR="003474F5" w:rsidP="003474F5" w:rsidRDefault="003474F5" w14:paraId="7FF5CBB9" w14:textId="77777777">
      <w:pPr>
        <w:rPr>
          <w:lang w:val="pt-BR"/>
        </w:rPr>
      </w:pPr>
    </w:p>
    <w:p w:rsidRPr="00977849" w:rsidR="003474F5" w:rsidP="003474F5" w:rsidRDefault="003474F5" w14:paraId="13956CCC" w14:textId="77777777">
      <w:pPr>
        <w:rPr>
          <w:lang w:val="pt-BR"/>
        </w:rPr>
      </w:pPr>
    </w:p>
    <w:p w:rsidRPr="00977849" w:rsidR="003474F5" w:rsidP="003474F5" w:rsidRDefault="003474F5" w14:paraId="667B99DC" w14:textId="77777777">
      <w:pPr>
        <w:rPr>
          <w:lang w:val="pt-BR"/>
        </w:rPr>
      </w:pPr>
    </w:p>
    <w:tbl>
      <w:tblPr>
        <w:tblW w:w="9410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450"/>
      </w:tblGrid>
      <w:tr w:rsidRPr="00977849" w:rsidR="003474F5" w:rsidTr="0DA8D0C9" w14:paraId="6D9D07B6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2ECA7F44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29810E39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450" w:type="dxa"/>
            <w:tcMar/>
            <w:vAlign w:val="center"/>
          </w:tcPr>
          <w:p w:rsidRPr="00977849" w:rsidR="003474F5" w:rsidP="007E2C5A" w:rsidRDefault="003474F5" w14:paraId="570B753A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Pr="00A257AF" w:rsidR="003474F5" w:rsidTr="0DA8D0C9" w14:paraId="00537E0B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2F42F4D" w:rsidRDefault="7C558FC6" w14:paraId="3C3DC28F" w14:textId="757ADAE7">
            <w:pPr>
              <w:rPr>
                <w:sz w:val="20"/>
                <w:szCs w:val="20"/>
              </w:rPr>
            </w:pPr>
            <w:r w:rsidRPr="02F42F4D"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0DA8D0C9" w:rsidRDefault="7C558FC6" w14:paraId="285DC217" w14:textId="1D08E8E2" w14:noSpellErr="1">
            <w:pPr>
              <w:jc w:val="left"/>
              <w:rPr>
                <w:sz w:val="20"/>
                <w:szCs w:val="20"/>
              </w:rPr>
            </w:pPr>
            <w:r w:rsidRPr="0DA8D0C9" w:rsidR="578FB1D8">
              <w:rPr>
                <w:sz w:val="20"/>
                <w:szCs w:val="20"/>
              </w:rPr>
              <w:t>23/08/2021</w:t>
            </w:r>
          </w:p>
        </w:tc>
        <w:tc>
          <w:tcPr>
            <w:tcW w:w="6450" w:type="dxa"/>
            <w:tcMar/>
            <w:vAlign w:val="center"/>
          </w:tcPr>
          <w:p w:rsidRPr="00977849" w:rsidR="003474F5" w:rsidP="02F42F4D" w:rsidRDefault="27E0BB58" w14:paraId="2FEBB38A" w14:textId="15F384FC">
            <w:pPr>
              <w:pStyle w:val="Heading2"/>
              <w:numPr>
                <w:ilvl w:val="1"/>
                <w:numId w:val="0"/>
              </w:num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F42F4D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Objetivo do Documento, Modelo de Processo As </w:t>
            </w:r>
            <w:proofErr w:type="spellStart"/>
            <w:r w:rsidRPr="02F42F4D">
              <w:rPr>
                <w:b w:val="0"/>
                <w:bCs w:val="0"/>
                <w:i w:val="0"/>
                <w:iCs w:val="0"/>
                <w:sz w:val="20"/>
                <w:szCs w:val="20"/>
              </w:rPr>
              <w:t>Is</w:t>
            </w:r>
            <w:proofErr w:type="spellEnd"/>
            <w:r w:rsidRPr="02F42F4D">
              <w:rPr>
                <w:b w:val="0"/>
                <w:bCs w:val="0"/>
                <w:i w:val="0"/>
                <w:iCs w:val="0"/>
                <w:sz w:val="20"/>
                <w:szCs w:val="20"/>
              </w:rPr>
              <w:t>.</w:t>
            </w:r>
          </w:p>
        </w:tc>
      </w:tr>
      <w:tr w:rsidRPr="00A257AF" w:rsidR="003474F5" w:rsidTr="0DA8D0C9" w14:paraId="5EDBFCE8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25CEF018" w:rsidRDefault="3CA2AA36" w14:paraId="1E17155C" w14:textId="7846F29C">
            <w:pPr>
              <w:rPr>
                <w:sz w:val="20"/>
                <w:szCs w:val="20"/>
              </w:rPr>
            </w:pPr>
            <w:r w:rsidRPr="25CEF018"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0DA8D0C9" w:rsidRDefault="3CA2AA36" w14:paraId="769B2816" w14:textId="51961813">
            <w:pPr>
              <w:jc w:val="left"/>
              <w:rPr>
                <w:sz w:val="20"/>
                <w:szCs w:val="20"/>
              </w:rPr>
            </w:pPr>
            <w:r w:rsidRPr="0DA8D0C9" w:rsidR="4E22A1CF">
              <w:rPr>
                <w:sz w:val="20"/>
                <w:szCs w:val="20"/>
              </w:rPr>
              <w:t>06/09</w:t>
            </w:r>
            <w:r w:rsidRPr="0DA8D0C9" w:rsidR="78BC5C89">
              <w:rPr>
                <w:sz w:val="20"/>
                <w:szCs w:val="20"/>
              </w:rPr>
              <w:t>/2021</w:t>
            </w:r>
          </w:p>
        </w:tc>
        <w:tc>
          <w:tcPr>
            <w:tcW w:w="6450" w:type="dxa"/>
            <w:tcMar/>
            <w:vAlign w:val="center"/>
          </w:tcPr>
          <w:p w:rsidRPr="00977849" w:rsidR="003474F5" w:rsidP="25CEF018" w:rsidRDefault="3CA2AA36" w14:paraId="395DCF06" w14:textId="248B3AEF">
            <w:pPr>
              <w:pStyle w:val="Heading2"/>
              <w:numPr>
                <w:ilvl w:val="1"/>
                <w:numId w:val="0"/>
              </w:numPr>
              <w:rPr>
                <w:noProof/>
                <w:sz w:val="24"/>
                <w:szCs w:val="24"/>
                <w:lang w:eastAsia="pt-BR"/>
              </w:rPr>
            </w:pPr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Modelo de Processo As </w:t>
            </w:r>
            <w:proofErr w:type="spellStart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>Is</w:t>
            </w:r>
            <w:proofErr w:type="spellEnd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, Detalhamento As </w:t>
            </w:r>
            <w:proofErr w:type="spellStart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>Is</w:t>
            </w:r>
            <w:proofErr w:type="spellEnd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, Modelo de Processo </w:t>
            </w:r>
            <w:proofErr w:type="spellStart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>To</w:t>
            </w:r>
            <w:proofErr w:type="spellEnd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>Be,Detalhamento</w:t>
            </w:r>
            <w:proofErr w:type="spellEnd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>To</w:t>
            </w:r>
            <w:proofErr w:type="spellEnd"/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Be,</w:t>
            </w:r>
            <w:r w:rsidRPr="25CEF018" w:rsidR="3D95A502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Diagrama de Casos de Uso</w:t>
            </w:r>
            <w:r w:rsidRPr="25CEF018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25CEF018" w:rsidR="7BCBC189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, </w:t>
            </w:r>
            <w:r w:rsidRPr="25CEF018" w:rsidR="7BCBC189">
              <w:rPr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 xml:space="preserve">Especificação dos Casos de Uso, </w:t>
            </w:r>
            <w:r w:rsidRPr="25CEF018" w:rsidR="7BCBC189">
              <w:rPr>
                <w:b w:val="0"/>
                <w:bCs w:val="0"/>
                <w:i w:val="0"/>
                <w:iCs w:val="0"/>
                <w:sz w:val="20"/>
                <w:szCs w:val="20"/>
              </w:rPr>
              <w:t>Especificação de Requisitos não funcionais</w:t>
            </w:r>
            <w:r w:rsidRPr="25CEF018" w:rsidR="193EE732">
              <w:rPr>
                <w:b w:val="0"/>
                <w:bCs w:val="0"/>
                <w:i w:val="0"/>
                <w:iCs w:val="0"/>
                <w:sz w:val="20"/>
                <w:szCs w:val="20"/>
              </w:rPr>
              <w:t>.</w:t>
            </w:r>
          </w:p>
        </w:tc>
      </w:tr>
      <w:tr w:rsidRPr="00A257AF" w:rsidR="003474F5" w:rsidTr="0DA8D0C9" w14:paraId="56BBC57C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3882476B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78FAA65D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42CD3D77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53112FC1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7C941C48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590DE81F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058ED1BF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73267CC9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5561CEC3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2445EBE7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2977C753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28DCD1C6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268E2FB8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37C973B2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466842F0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333197A0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3A685193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4F0E5A87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74B3DCFC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6E9875D5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10929425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6249F9B3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4AFD32F3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7AD15815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69ED593F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5185C33E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139FF6F2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28415E8E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4C2D2A58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7BBE509A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4F270D98" w14:textId="77777777">
            <w:pPr>
              <w:rPr>
                <w:sz w:val="20"/>
                <w:lang w:val="pt-BR"/>
              </w:rPr>
            </w:pPr>
          </w:p>
        </w:tc>
      </w:tr>
      <w:tr w:rsidRPr="00A257AF" w:rsidR="003474F5" w:rsidTr="0DA8D0C9" w14:paraId="080037F5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A257AF" w:rsidR="003474F5" w:rsidP="007E2C5A" w:rsidRDefault="003474F5" w14:paraId="6ED53B5C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A257AF" w:rsidR="003474F5" w:rsidP="007E2C5A" w:rsidRDefault="003474F5" w14:paraId="05532718" w14:textId="77777777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tcMar/>
            <w:vAlign w:val="center"/>
          </w:tcPr>
          <w:p w:rsidRPr="00A257AF" w:rsidR="003474F5" w:rsidP="007E2C5A" w:rsidRDefault="003474F5" w14:paraId="620F8222" w14:textId="77777777">
            <w:pPr>
              <w:rPr>
                <w:sz w:val="20"/>
                <w:lang w:val="pt-BR"/>
              </w:rPr>
            </w:pPr>
          </w:p>
        </w:tc>
      </w:tr>
    </w:tbl>
    <w:p w:rsidRPr="009108DD" w:rsidR="003474F5" w:rsidP="003474F5" w:rsidRDefault="003474F5" w14:paraId="0B6F712C" w14:textId="77777777">
      <w:pPr>
        <w:pStyle w:val="Title"/>
      </w:pPr>
    </w:p>
    <w:p w:rsidRPr="009108DD" w:rsidR="003474F5" w:rsidP="003474F5" w:rsidRDefault="003474F5" w14:paraId="4D555D2E" w14:textId="77777777">
      <w:pPr>
        <w:pStyle w:val="Title"/>
      </w:pPr>
    </w:p>
    <w:p w:rsidRPr="009108DD" w:rsidR="003474F5" w:rsidP="003474F5" w:rsidRDefault="003474F5" w14:paraId="5EE49064" w14:textId="77777777">
      <w:pPr>
        <w:pStyle w:val="Title"/>
      </w:pPr>
    </w:p>
    <w:p w:rsidRPr="009108DD" w:rsidR="003474F5" w:rsidP="003474F5" w:rsidRDefault="003474F5" w14:paraId="01842EA3" w14:textId="77777777">
      <w:pPr>
        <w:pStyle w:val="Title"/>
      </w:pPr>
    </w:p>
    <w:p w:rsidRPr="009108DD" w:rsidR="003474F5" w:rsidP="003474F5" w:rsidRDefault="003474F5" w14:paraId="46FDE2AE" w14:textId="77777777">
      <w:pPr>
        <w:pStyle w:val="Title"/>
      </w:pPr>
    </w:p>
    <w:p w:rsidRPr="009108DD" w:rsidR="003474F5" w:rsidP="003474F5" w:rsidRDefault="003474F5" w14:paraId="14EE0149" w14:textId="77777777">
      <w:pPr>
        <w:pStyle w:val="Title"/>
      </w:pPr>
    </w:p>
    <w:p w:rsidRPr="009108DD" w:rsidR="003474F5" w:rsidP="003474F5" w:rsidRDefault="003474F5" w14:paraId="09B404D2" w14:textId="77777777">
      <w:pPr>
        <w:pStyle w:val="Title"/>
      </w:pPr>
    </w:p>
    <w:p w:rsidRPr="009108DD" w:rsidR="003474F5" w:rsidP="003474F5" w:rsidRDefault="003474F5" w14:paraId="5A29A1B6" w14:textId="77777777">
      <w:pPr>
        <w:pStyle w:val="Title"/>
      </w:pPr>
    </w:p>
    <w:p w:rsidRPr="009108DD" w:rsidR="003474F5" w:rsidP="003474F5" w:rsidRDefault="003474F5" w14:paraId="0A2DB084" w14:textId="77777777">
      <w:pPr>
        <w:pStyle w:val="Title"/>
      </w:pPr>
    </w:p>
    <w:p w:rsidRPr="009108DD" w:rsidR="003474F5" w:rsidP="003474F5" w:rsidRDefault="003474F5" w14:paraId="15D972ED" w14:textId="77777777">
      <w:pPr>
        <w:pStyle w:val="Title"/>
      </w:pPr>
    </w:p>
    <w:p w:rsidRPr="009108DD" w:rsidR="003474F5" w:rsidP="003474F5" w:rsidRDefault="003474F5" w14:paraId="521A9FB3" w14:textId="77777777">
      <w:pPr>
        <w:pStyle w:val="Title"/>
      </w:pPr>
    </w:p>
    <w:p w:rsidRPr="009108DD" w:rsidR="003474F5" w:rsidP="003474F5" w:rsidRDefault="003474F5" w14:paraId="626D794E" w14:textId="77777777">
      <w:pPr>
        <w:pStyle w:val="Title"/>
      </w:pPr>
      <w:r w:rsidRPr="009108DD">
        <w:t>Índice</w:t>
      </w:r>
    </w:p>
    <w:bookmarkStart w:name="_Toc21438786" w:id="0"/>
    <w:bookmarkStart w:name="_Toc62011096" w:id="1"/>
    <w:bookmarkStart w:name="_Toc63572863" w:id="2"/>
    <w:bookmarkStart w:name="_Toc63573018" w:id="3"/>
    <w:bookmarkStart w:name="_Toc63573143" w:id="4"/>
    <w:bookmarkStart w:name="_Toc73417534" w:id="5"/>
    <w:bookmarkStart w:name="_Toc73763533" w:id="6"/>
    <w:bookmarkStart w:name="_Toc78689615" w:id="7"/>
    <w:p w:rsidRPr="00F53F19" w:rsidR="00587024" w:rsidRDefault="003474F5" w14:paraId="1CD39907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Pr="00A257AF" w:rsidR="00587024">
        <w:rPr>
          <w:noProof/>
          <w:lang w:val="pt-BR"/>
        </w:rPr>
        <w:t>1</w:t>
      </w:r>
      <w:r w:rsidRPr="00F53F19" w:rsidR="00587024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A257AF" w:rsidR="00587024">
        <w:rPr>
          <w:noProof/>
          <w:lang w:val="pt-BR"/>
        </w:rPr>
        <w:t>Objetivo do Documento</w:t>
      </w:r>
      <w:r w:rsidRPr="00A257AF" w:rsidR="00587024">
        <w:rPr>
          <w:noProof/>
          <w:lang w:val="pt-BR"/>
        </w:rPr>
        <w:tab/>
      </w:r>
      <w:r w:rsidR="00587024">
        <w:rPr>
          <w:noProof/>
        </w:rPr>
        <w:fldChar w:fldCharType="begin"/>
      </w:r>
      <w:r w:rsidRPr="00A257AF" w:rsidR="00587024">
        <w:rPr>
          <w:noProof/>
          <w:lang w:val="pt-BR"/>
        </w:rPr>
        <w:instrText xml:space="preserve"> PAGEREF _Toc80622927 \h </w:instrText>
      </w:r>
      <w:r w:rsidR="00587024">
        <w:rPr>
          <w:noProof/>
        </w:rPr>
      </w:r>
      <w:r w:rsidR="00587024">
        <w:rPr>
          <w:noProof/>
        </w:rPr>
        <w:fldChar w:fldCharType="separate"/>
      </w:r>
      <w:r w:rsidRPr="00A257AF" w:rsidR="00587024">
        <w:rPr>
          <w:noProof/>
          <w:lang w:val="pt-BR"/>
        </w:rPr>
        <w:t>4</w:t>
      </w:r>
      <w:r w:rsidR="00587024">
        <w:rPr>
          <w:noProof/>
        </w:rPr>
        <w:fldChar w:fldCharType="end"/>
      </w:r>
    </w:p>
    <w:p w:rsidRPr="00F53F19" w:rsidR="00587024" w:rsidRDefault="00587024" w14:paraId="7CA26666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1.1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Modelo de Processo As Is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_Toc80622928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F53F19" w:rsidR="00587024" w:rsidRDefault="00587024" w14:paraId="7D3F547B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1.2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Modelo de Processo To Be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_Toc80622929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F53F19" w:rsidR="00587024" w:rsidRDefault="00587024" w14:paraId="0198F596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1.3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Diagrama de Casos de uso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_Toc80622930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F53F19" w:rsidR="00587024" w:rsidRDefault="00587024" w14:paraId="64123B8E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1.4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Especificação de Requisitos não funcionais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_Toc80622931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5</w:t>
      </w:r>
      <w:r>
        <w:rPr>
          <w:noProof/>
        </w:rPr>
        <w:fldChar w:fldCharType="end"/>
      </w:r>
    </w:p>
    <w:p w:rsidRPr="006F0BEB" w:rsidR="003474F5" w:rsidP="003474F5" w:rsidRDefault="003474F5" w14:paraId="2A839C0B" w14:textId="77777777">
      <w:pPr>
        <w:rPr>
          <w:lang w:val="pt-BR"/>
        </w:rPr>
      </w:pPr>
      <w:r>
        <w:fldChar w:fldCharType="end"/>
      </w:r>
    </w:p>
    <w:p w:rsidR="003474F5" w:rsidP="003474F5" w:rsidRDefault="003474F5" w14:paraId="16060EB1" w14:textId="77777777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name="_Toc108600773" w:id="8"/>
      <w:bookmarkStart w:name="_Toc80622927" w:id="9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:rsidR="00D97BB4" w:rsidP="00F946CF" w:rsidRDefault="00D97BB4" w14:paraId="016E54BA" w14:textId="77777777">
      <w:pPr>
        <w:rPr>
          <w:highlight w:val="yellow"/>
          <w:lang w:val="pt-BR"/>
        </w:rPr>
      </w:pPr>
    </w:p>
    <w:p w:rsidR="179202D0" w:rsidP="02F42F4D" w:rsidRDefault="179202D0" w14:paraId="15F76EA8" w14:textId="6AD38218">
      <w:pPr>
        <w:rPr>
          <w:lang w:val="pt-BR"/>
        </w:rPr>
      </w:pPr>
      <w:r w:rsidRPr="25CEF018">
        <w:rPr>
          <w:lang w:val="pt-BR"/>
        </w:rPr>
        <w:t>Este documento tem como objetivo modelar o</w:t>
      </w:r>
      <w:r w:rsidRPr="25CEF018" w:rsidR="7F858BA3">
        <w:rPr>
          <w:lang w:val="pt-BR"/>
        </w:rPr>
        <w:t xml:space="preserve">s processos de negócio </w:t>
      </w:r>
      <w:proofErr w:type="spellStart"/>
      <w:r w:rsidRPr="25CEF018" w:rsidR="7F858BA3">
        <w:rPr>
          <w:lang w:val="pt-BR"/>
        </w:rPr>
        <w:t>do</w:t>
      </w:r>
      <w:r w:rsidRPr="25CEF018">
        <w:rPr>
          <w:lang w:val="pt-BR"/>
        </w:rPr>
        <w:t>produto</w:t>
      </w:r>
      <w:proofErr w:type="spellEnd"/>
      <w:r w:rsidRPr="25CEF018">
        <w:rPr>
          <w:lang w:val="pt-BR"/>
        </w:rPr>
        <w:t xml:space="preserve"> </w:t>
      </w:r>
      <w:proofErr w:type="spellStart"/>
      <w:r w:rsidRPr="25CEF018">
        <w:rPr>
          <w:lang w:val="pt-BR"/>
        </w:rPr>
        <w:t>LaTeX</w:t>
      </w:r>
      <w:proofErr w:type="spellEnd"/>
      <w:r w:rsidRPr="25CEF018">
        <w:rPr>
          <w:lang w:val="pt-BR"/>
        </w:rPr>
        <w:t xml:space="preserve"> Mobile, nos moldes de Arquitetura Orientada a Serviços (SOA, na sigla em inglês</w:t>
      </w:r>
      <w:r w:rsidRPr="25CEF018" w:rsidR="244BE4FA">
        <w:rPr>
          <w:lang w:val="pt-BR"/>
        </w:rPr>
        <w:t>).</w:t>
      </w:r>
      <w:r w:rsidRPr="25CEF018" w:rsidR="751F6BD0">
        <w:rPr>
          <w:lang w:val="pt-BR"/>
        </w:rPr>
        <w:t xml:space="preserve"> Assim como descrever seus requisitos funcionais e não funcionais.</w:t>
      </w:r>
    </w:p>
    <w:p w:rsidR="02F42F4D" w:rsidP="02F42F4D" w:rsidRDefault="02F42F4D" w14:paraId="0724C58D" w14:textId="42EB38BD">
      <w:pPr>
        <w:rPr>
          <w:lang w:val="pt-BR"/>
        </w:rPr>
      </w:pPr>
    </w:p>
    <w:p w:rsidR="00D97BB4" w:rsidP="02F42F4D" w:rsidRDefault="00BE1C31" w14:paraId="690D2CB2" w14:textId="77777777">
      <w:pPr>
        <w:pStyle w:val="Heading2"/>
        <w:numPr>
          <w:ilvl w:val="1"/>
          <w:numId w:val="0"/>
        </w:numPr>
        <w:tabs>
          <w:tab w:val="num" w:pos="0"/>
        </w:tabs>
      </w:pPr>
      <w:bookmarkStart w:name="_Toc80622928" w:id="10"/>
      <w:r w:rsidRPr="02F42F4D">
        <w:rPr>
          <w:i w:val="0"/>
          <w:iCs w:val="0"/>
        </w:rPr>
        <w:t xml:space="preserve">Modelo de </w:t>
      </w:r>
      <w:r w:rsidRPr="02F42F4D" w:rsidR="00D97BB4">
        <w:rPr>
          <w:i w:val="0"/>
          <w:iCs w:val="0"/>
        </w:rPr>
        <w:t xml:space="preserve">Processo </w:t>
      </w:r>
      <w:r w:rsidR="00D97BB4">
        <w:t xml:space="preserve">As </w:t>
      </w:r>
      <w:proofErr w:type="spellStart"/>
      <w:r w:rsidR="00D97BB4">
        <w:t>Is</w:t>
      </w:r>
      <w:bookmarkEnd w:id="10"/>
      <w:proofErr w:type="spellEnd"/>
    </w:p>
    <w:p w:rsidR="04471A13" w:rsidP="02F42F4D" w:rsidRDefault="71146F4B" w14:paraId="6EF47AC4" w14:textId="48FF4057">
      <w:r>
        <w:rPr>
          <w:noProof/>
        </w:rPr>
        <w:drawing>
          <wp:inline distT="0" distB="0" distL="0" distR="0" wp14:anchorId="4FB89A50" wp14:editId="25CEF018">
            <wp:extent cx="5748000" cy="4574450"/>
            <wp:effectExtent l="0" t="0" r="0" b="0"/>
            <wp:docPr id="264845525" name="Picture 26484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00" cy="45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EF018" w:rsidP="25CEF018" w:rsidRDefault="25CEF018" w14:paraId="38BEFB9D" w14:textId="030957F1"/>
    <w:p w:rsidRPr="005A1870" w:rsidR="00587024" w:rsidP="02F42F4D" w:rsidRDefault="00587024" w14:paraId="0534FB2F" w14:textId="4AD867D9">
      <w:pPr>
        <w:numPr>
          <w:ilvl w:val="2"/>
          <w:numId w:val="3"/>
        </w:numPr>
        <w:rPr>
          <w:b/>
          <w:bCs/>
          <w:noProof/>
          <w:lang w:val="pt-BR" w:eastAsia="pt-BR"/>
        </w:rPr>
      </w:pPr>
      <w:r w:rsidRPr="25CEF018">
        <w:rPr>
          <w:b/>
          <w:bCs/>
          <w:noProof/>
          <w:lang w:val="pt-BR" w:eastAsia="pt-BR"/>
        </w:rPr>
        <w:t xml:space="preserve">Detalhamento das tarefas do processo </w:t>
      </w:r>
      <w:r w:rsidRPr="25CEF018" w:rsidR="78F11A38">
        <w:rPr>
          <w:b/>
          <w:bCs/>
          <w:noProof/>
          <w:lang w:val="pt-BR" w:eastAsia="pt-BR"/>
        </w:rPr>
        <w:t>As Is</w:t>
      </w:r>
    </w:p>
    <w:p w:rsidR="00587024" w:rsidP="00587024" w:rsidRDefault="00587024" w14:paraId="5C94F3D8" w14:textId="77777777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Pr="00FE29C9" w:rsidR="00587024" w:rsidTr="25CEF018" w14:paraId="7AED5862" w14:textId="77777777">
        <w:tc>
          <w:tcPr>
            <w:tcW w:w="3227" w:type="dxa"/>
            <w:shd w:val="clear" w:color="auto" w:fill="auto"/>
          </w:tcPr>
          <w:p w:rsidRPr="00FE29C9" w:rsidR="00587024" w:rsidP="00F53F19" w:rsidRDefault="00587024" w14:paraId="595B8108" w14:textId="77777777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587024" w:rsidP="00F53F19" w:rsidRDefault="762940A0" w14:paraId="2671E866" w14:textId="594F11C8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Escolher Classe do Documento</w:t>
            </w:r>
            <w:r w:rsidRPr="02F42F4D" w:rsidR="11CD896F">
              <w:rPr>
                <w:noProof/>
                <w:lang w:val="pt-BR" w:eastAsia="pt-BR"/>
              </w:rPr>
              <w:t>.</w:t>
            </w:r>
          </w:p>
        </w:tc>
      </w:tr>
      <w:tr w:rsidRPr="00FE29C9" w:rsidR="00587024" w:rsidTr="25CEF018" w14:paraId="6073B7EF" w14:textId="77777777">
        <w:tc>
          <w:tcPr>
            <w:tcW w:w="3227" w:type="dxa"/>
            <w:shd w:val="clear" w:color="auto" w:fill="auto"/>
          </w:tcPr>
          <w:p w:rsidRPr="00FE29C9" w:rsidR="00587024" w:rsidP="00F53F19" w:rsidRDefault="00587024" w14:paraId="7E64A4CE" w14:textId="77777777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587024" w:rsidP="00F53F19" w:rsidRDefault="3555C2D5" w14:paraId="761360C1" w14:textId="4ACA3124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classe.</w:t>
            </w:r>
          </w:p>
        </w:tc>
      </w:tr>
      <w:tr w:rsidRPr="00A257AF" w:rsidR="00587024" w:rsidTr="25CEF018" w14:paraId="5003B3EB" w14:textId="77777777">
        <w:tc>
          <w:tcPr>
            <w:tcW w:w="3227" w:type="dxa"/>
            <w:shd w:val="clear" w:color="auto" w:fill="auto"/>
          </w:tcPr>
          <w:p w:rsidRPr="00FE29C9" w:rsidR="00587024" w:rsidP="00F53F19" w:rsidRDefault="00587024" w14:paraId="52643459" w14:textId="6495C54B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1F996A29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1E38AC76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984" w:type="dxa"/>
            <w:shd w:val="clear" w:color="auto" w:fill="auto"/>
          </w:tcPr>
          <w:p w:rsidRPr="00FE29C9" w:rsidR="00587024" w:rsidP="00F53F19" w:rsidRDefault="60E3570E" w14:paraId="69392314" w14:textId="167E3226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 xml:space="preserve">Usuário escolhe um modelo de </w:t>
            </w:r>
            <w:r w:rsidR="0032500A">
              <w:rPr>
                <w:noProof/>
                <w:lang w:val="pt-BR" w:eastAsia="pt-BR"/>
              </w:rPr>
              <w:t>documento</w:t>
            </w:r>
            <w:r w:rsidRPr="02F42F4D">
              <w:rPr>
                <w:noProof/>
                <w:lang w:val="pt-BR" w:eastAsia="pt-BR"/>
              </w:rPr>
              <w:t xml:space="preserve">, </w:t>
            </w:r>
            <w:r w:rsidR="007E6AB5">
              <w:rPr>
                <w:noProof/>
                <w:lang w:val="pt-BR" w:eastAsia="pt-BR"/>
              </w:rPr>
              <w:t>a partir</w:t>
            </w:r>
            <w:r w:rsidRPr="02F42F4D">
              <w:rPr>
                <w:noProof/>
                <w:lang w:val="pt-BR" w:eastAsia="pt-BR"/>
              </w:rPr>
              <w:t xml:space="preserve"> </w:t>
            </w:r>
            <w:r w:rsidR="007E6AB5">
              <w:rPr>
                <w:noProof/>
                <w:lang w:val="pt-BR" w:eastAsia="pt-BR"/>
              </w:rPr>
              <w:t xml:space="preserve">das classes </w:t>
            </w:r>
            <w:r w:rsidRPr="02F42F4D" w:rsidR="345B97AB">
              <w:rPr>
                <w:noProof/>
                <w:lang w:val="pt-BR" w:eastAsia="pt-BR"/>
              </w:rPr>
              <w:t xml:space="preserve">já </w:t>
            </w:r>
            <w:r w:rsidR="007E6AB5">
              <w:rPr>
                <w:noProof/>
                <w:lang w:val="pt-BR" w:eastAsia="pt-BR"/>
              </w:rPr>
              <w:t>existentes no LaTeX</w:t>
            </w:r>
            <w:r w:rsidRPr="02F42F4D" w:rsidR="345B97AB">
              <w:rPr>
                <w:noProof/>
                <w:lang w:val="pt-BR" w:eastAsia="pt-BR"/>
              </w:rPr>
              <w:t>.</w:t>
            </w:r>
          </w:p>
        </w:tc>
      </w:tr>
      <w:tr w:rsidRPr="00A257AF" w:rsidR="00587024" w:rsidTr="25CEF018" w14:paraId="6192E50C" w14:textId="77777777">
        <w:tc>
          <w:tcPr>
            <w:tcW w:w="3227" w:type="dxa"/>
            <w:shd w:val="clear" w:color="auto" w:fill="auto"/>
          </w:tcPr>
          <w:p w:rsidRPr="00FE29C9" w:rsidR="00587024" w:rsidP="00F53F19" w:rsidRDefault="00587024" w14:paraId="391A2FAA" w14:textId="77777777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587024" w:rsidP="00F53F19" w:rsidRDefault="43EB48E4" w14:paraId="3CA358D0" w14:textId="7FC33B92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Documento .tex com a classe do documento.</w:t>
            </w:r>
          </w:p>
        </w:tc>
      </w:tr>
    </w:tbl>
    <w:p w:rsidR="00D97BB4" w:rsidP="00D97BB4" w:rsidRDefault="00D97BB4" w14:paraId="5B69F41F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2F42F4D" w:rsidTr="25CEF018" w14:paraId="7A7DBADE" w14:textId="77777777">
        <w:tc>
          <w:tcPr>
            <w:tcW w:w="3193" w:type="dxa"/>
            <w:shd w:val="clear" w:color="auto" w:fill="auto"/>
          </w:tcPr>
          <w:p w:rsidR="02F42F4D" w:rsidP="02F42F4D" w:rsidRDefault="02F42F4D" w14:paraId="29936767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5A7CC0AA" w:rsidP="02F42F4D" w:rsidRDefault="5A7CC0AA" w14:paraId="5BC996BC" w14:textId="2A9E82D1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Importar pacotes necessários</w:t>
            </w:r>
            <w:r w:rsidRPr="02F42F4D" w:rsidR="14AD16D9">
              <w:rPr>
                <w:noProof/>
                <w:lang w:val="pt-BR" w:eastAsia="pt-BR"/>
              </w:rPr>
              <w:t>.</w:t>
            </w:r>
          </w:p>
        </w:tc>
      </w:tr>
      <w:tr w:rsidR="02F42F4D" w:rsidTr="25CEF018" w14:paraId="05CBEE0B" w14:textId="77777777">
        <w:tc>
          <w:tcPr>
            <w:tcW w:w="3193" w:type="dxa"/>
            <w:shd w:val="clear" w:color="auto" w:fill="auto"/>
          </w:tcPr>
          <w:p w:rsidR="02F42F4D" w:rsidP="02F42F4D" w:rsidRDefault="02F42F4D" w14:paraId="74AC0EE5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lastRenderedPageBreak/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70588059" w:rsidP="02F42F4D" w:rsidRDefault="70588059" w14:paraId="091B49FC" w14:textId="1814774F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Nomes dos pacotes</w:t>
            </w:r>
            <w:r w:rsidRPr="02F42F4D" w:rsidR="14AD16D9">
              <w:rPr>
                <w:noProof/>
                <w:lang w:val="pt-BR" w:eastAsia="pt-BR"/>
              </w:rPr>
              <w:t>.</w:t>
            </w:r>
          </w:p>
        </w:tc>
      </w:tr>
      <w:tr w:rsidRPr="00A257AF" w:rsidR="02F42F4D" w:rsidTr="25CEF018" w14:paraId="340A2A8B" w14:textId="77777777">
        <w:tc>
          <w:tcPr>
            <w:tcW w:w="3193" w:type="dxa"/>
            <w:shd w:val="clear" w:color="auto" w:fill="auto"/>
          </w:tcPr>
          <w:p w:rsidR="02F42F4D" w:rsidP="02F42F4D" w:rsidRDefault="4046F790" w14:paraId="001A49E6" w14:textId="12AD211A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5BB5CB7E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7C59F837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1A14A0A8" w:rsidP="02F42F4D" w:rsidRDefault="1A14A0A8" w14:paraId="32222567" w14:textId="7DF28EB3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 xml:space="preserve">Com o comando “\usepackage”, cada pacote </w:t>
            </w:r>
            <w:r w:rsidRPr="02F42F4D" w:rsidR="43E62A6E">
              <w:rPr>
                <w:noProof/>
                <w:lang w:val="pt-BR" w:eastAsia="pt-BR"/>
              </w:rPr>
              <w:t>é importado ao documento</w:t>
            </w:r>
            <w:r w:rsidRPr="02F42F4D">
              <w:rPr>
                <w:noProof/>
                <w:lang w:val="pt-BR" w:eastAsia="pt-BR"/>
              </w:rPr>
              <w:t xml:space="preserve"> </w:t>
            </w:r>
            <w:r w:rsidRPr="02F42F4D" w:rsidR="42EA7547">
              <w:rPr>
                <w:noProof/>
                <w:lang w:val="pt-BR" w:eastAsia="pt-BR"/>
              </w:rPr>
              <w:t xml:space="preserve">pelo </w:t>
            </w:r>
            <w:r w:rsidRPr="02F42F4D">
              <w:rPr>
                <w:noProof/>
                <w:lang w:val="pt-BR" w:eastAsia="pt-BR"/>
              </w:rPr>
              <w:t>usuário.</w:t>
            </w:r>
          </w:p>
        </w:tc>
      </w:tr>
      <w:tr w:rsidRPr="00A257AF" w:rsidR="02F42F4D" w:rsidTr="25CEF018" w14:paraId="166FAFAF" w14:textId="77777777">
        <w:tc>
          <w:tcPr>
            <w:tcW w:w="3193" w:type="dxa"/>
            <w:shd w:val="clear" w:color="auto" w:fill="auto"/>
          </w:tcPr>
          <w:p w:rsidR="02F42F4D" w:rsidP="02F42F4D" w:rsidRDefault="02F42F4D" w14:paraId="75CC7980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7C24793B" w:rsidP="02F42F4D" w:rsidRDefault="7C24793B" w14:paraId="579A7547" w14:textId="2BF5AD62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Documento .tex com os pacotes importados</w:t>
            </w:r>
            <w:r w:rsidRPr="02F42F4D" w:rsidR="60E9ECDC">
              <w:rPr>
                <w:noProof/>
                <w:lang w:val="pt-BR" w:eastAsia="pt-BR"/>
              </w:rPr>
              <w:t>.</w:t>
            </w:r>
          </w:p>
        </w:tc>
      </w:tr>
    </w:tbl>
    <w:p w:rsidR="00D97BB4" w:rsidP="02F42F4D" w:rsidRDefault="00D97BB4" w14:paraId="336FE272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2F42F4D" w:rsidTr="25CEF018" w14:paraId="4CFF0769" w14:textId="77777777">
        <w:tc>
          <w:tcPr>
            <w:tcW w:w="3193" w:type="dxa"/>
            <w:shd w:val="clear" w:color="auto" w:fill="auto"/>
          </w:tcPr>
          <w:p w:rsidR="02F42F4D" w:rsidP="02F42F4D" w:rsidRDefault="02F42F4D" w14:paraId="54719C25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20645679" w:rsidP="02F42F4D" w:rsidRDefault="20645679" w14:paraId="55DB48AA" w14:textId="24424752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Atribuir T</w:t>
            </w:r>
            <w:r w:rsidRPr="02F42F4D" w:rsidR="1CF45A3A">
              <w:rPr>
                <w:noProof/>
                <w:lang w:val="pt-BR" w:eastAsia="pt-BR"/>
              </w:rPr>
              <w:t>í</w:t>
            </w:r>
            <w:r w:rsidRPr="02F42F4D">
              <w:rPr>
                <w:noProof/>
                <w:lang w:val="pt-BR" w:eastAsia="pt-BR"/>
              </w:rPr>
              <w:t>tulo e Autor</w:t>
            </w:r>
            <w:r w:rsidRPr="02F42F4D" w:rsidR="254FAF32">
              <w:rPr>
                <w:noProof/>
                <w:lang w:val="pt-BR" w:eastAsia="pt-BR"/>
              </w:rPr>
              <w:t>.</w:t>
            </w:r>
          </w:p>
        </w:tc>
      </w:tr>
      <w:tr w:rsidR="02F42F4D" w:rsidTr="25CEF018" w14:paraId="54AE3333" w14:textId="77777777">
        <w:tc>
          <w:tcPr>
            <w:tcW w:w="3193" w:type="dxa"/>
            <w:shd w:val="clear" w:color="auto" w:fill="auto"/>
          </w:tcPr>
          <w:p w:rsidR="02F42F4D" w:rsidP="02F42F4D" w:rsidRDefault="02F42F4D" w14:paraId="6A89C21B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559B09C4" w:rsidP="02F42F4D" w:rsidRDefault="559B09C4" w14:paraId="7EADA444" w14:textId="15969C4C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T</w:t>
            </w:r>
            <w:r w:rsidRPr="02F42F4D" w:rsidR="574AEF90">
              <w:rPr>
                <w:noProof/>
                <w:lang w:val="pt-BR" w:eastAsia="pt-BR"/>
              </w:rPr>
              <w:t>í</w:t>
            </w:r>
            <w:r w:rsidRPr="02F42F4D">
              <w:rPr>
                <w:noProof/>
                <w:lang w:val="pt-BR" w:eastAsia="pt-BR"/>
              </w:rPr>
              <w:t>tulo e Autor</w:t>
            </w:r>
            <w:r w:rsidRPr="02F42F4D" w:rsidR="254FAF32">
              <w:rPr>
                <w:noProof/>
                <w:lang w:val="pt-BR" w:eastAsia="pt-BR"/>
              </w:rPr>
              <w:t>.</w:t>
            </w:r>
          </w:p>
        </w:tc>
      </w:tr>
      <w:tr w:rsidRPr="00A257AF" w:rsidR="02F42F4D" w:rsidTr="25CEF018" w14:paraId="3A8FAED9" w14:textId="77777777">
        <w:tc>
          <w:tcPr>
            <w:tcW w:w="3193" w:type="dxa"/>
            <w:shd w:val="clear" w:color="auto" w:fill="auto"/>
          </w:tcPr>
          <w:p w:rsidR="02F42F4D" w:rsidP="02F42F4D" w:rsidRDefault="4046F790" w14:paraId="149E0877" w14:textId="47779BF0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75489055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4B64A1C7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2FF06057" w:rsidP="02F42F4D" w:rsidRDefault="2FF06057" w14:paraId="0A17AE6C" w14:textId="35BD9D18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Definir Autor e Título</w:t>
            </w:r>
            <w:r w:rsidR="00F00617">
              <w:rPr>
                <w:noProof/>
                <w:lang w:val="pt-BR" w:eastAsia="pt-BR"/>
              </w:rPr>
              <w:t xml:space="preserve"> do documento</w:t>
            </w:r>
            <w:r w:rsidRPr="02F42F4D" w:rsidR="4A287733">
              <w:rPr>
                <w:noProof/>
                <w:lang w:val="pt-BR" w:eastAsia="pt-BR"/>
              </w:rPr>
              <w:t>.</w:t>
            </w:r>
          </w:p>
        </w:tc>
      </w:tr>
      <w:tr w:rsidRPr="00A257AF" w:rsidR="02F42F4D" w:rsidTr="25CEF018" w14:paraId="5F99E5A7" w14:textId="77777777">
        <w:tc>
          <w:tcPr>
            <w:tcW w:w="3193" w:type="dxa"/>
            <w:shd w:val="clear" w:color="auto" w:fill="auto"/>
          </w:tcPr>
          <w:p w:rsidR="02F42F4D" w:rsidP="02F42F4D" w:rsidRDefault="02F42F4D" w14:paraId="6F291FD8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1ABB0E0" w:rsidP="02F42F4D" w:rsidRDefault="21ABB0E0" w14:paraId="03B47AF4" w14:textId="01E621E3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Documento .tex com título e autor</w:t>
            </w:r>
            <w:r w:rsidRPr="02F42F4D" w:rsidR="776239DC">
              <w:rPr>
                <w:noProof/>
                <w:lang w:val="pt-BR" w:eastAsia="pt-BR"/>
              </w:rPr>
              <w:t>.</w:t>
            </w:r>
          </w:p>
        </w:tc>
      </w:tr>
    </w:tbl>
    <w:p w:rsidR="00D97BB4" w:rsidP="02F42F4D" w:rsidRDefault="00D97BB4" w14:paraId="1DB740C5" w14:textId="1B1E4582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25CEF018" w:rsidTr="25CEF018" w14:paraId="45D1A4BB" w14:textId="77777777">
        <w:trPr>
          <w:trHeight w:val="345"/>
        </w:trPr>
        <w:tc>
          <w:tcPr>
            <w:tcW w:w="3193" w:type="dxa"/>
            <w:shd w:val="clear" w:color="auto" w:fill="auto"/>
          </w:tcPr>
          <w:p w:rsidR="25CEF018" w:rsidP="25CEF018" w:rsidRDefault="25CEF018" w14:paraId="3C89E05B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71BD17CF" w:rsidP="25CEF018" w:rsidRDefault="71BD17CF" w14:paraId="2F0410E2" w14:textId="778793A9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Definir estrutura do documento</w:t>
            </w:r>
          </w:p>
        </w:tc>
      </w:tr>
      <w:tr w:rsidR="25CEF018" w:rsidTr="25CEF018" w14:paraId="3AC00EC7" w14:textId="77777777">
        <w:tc>
          <w:tcPr>
            <w:tcW w:w="3193" w:type="dxa"/>
            <w:shd w:val="clear" w:color="auto" w:fill="auto"/>
          </w:tcPr>
          <w:p w:rsidR="25CEF018" w:rsidP="25CEF018" w:rsidRDefault="25CEF018" w14:paraId="5ADFFFFA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3B836E85" w:rsidP="25CEF018" w:rsidRDefault="3B836E85" w14:paraId="2A3C65CC" w14:textId="4B8CCE13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Seções e sua hierarquia</w:t>
            </w:r>
          </w:p>
        </w:tc>
      </w:tr>
      <w:tr w:rsidRPr="00A257AF" w:rsidR="25CEF018" w:rsidTr="25CEF018" w14:paraId="596648BE" w14:textId="77777777">
        <w:tc>
          <w:tcPr>
            <w:tcW w:w="3193" w:type="dxa"/>
            <w:shd w:val="clear" w:color="auto" w:fill="auto"/>
          </w:tcPr>
          <w:p w:rsidR="25CEF018" w:rsidP="25CEF018" w:rsidRDefault="25CEF018" w14:paraId="082F0F15" w14:textId="5365423C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</w:t>
            </w:r>
            <w:r w:rsidRPr="25CEF018" w:rsidR="474E083A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o a pa</w:t>
            </w:r>
            <w:r w:rsidRPr="25CEF018" w:rsidR="4BB97AA1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6B8E426B" w:rsidP="25CEF018" w:rsidRDefault="6B8E426B" w14:paraId="153EC547" w14:textId="333A2AA0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Definir as </w:t>
            </w:r>
            <w:r w:rsidRPr="25CEF018" w:rsidR="5827F251">
              <w:rPr>
                <w:noProof/>
                <w:lang w:val="pt-BR" w:eastAsia="pt-BR"/>
              </w:rPr>
              <w:t>partes</w:t>
            </w:r>
            <w:r w:rsidRPr="25CEF018">
              <w:rPr>
                <w:noProof/>
                <w:lang w:val="pt-BR" w:eastAsia="pt-BR"/>
              </w:rPr>
              <w:t xml:space="preserve"> do documento, como </w:t>
            </w:r>
            <w:r w:rsidRPr="25CEF018" w:rsidR="2C4563A1">
              <w:rPr>
                <w:noProof/>
                <w:lang w:val="pt-BR" w:eastAsia="pt-BR"/>
              </w:rPr>
              <w:t xml:space="preserve">títulos </w:t>
            </w:r>
            <w:r w:rsidRPr="25CEF018">
              <w:rPr>
                <w:noProof/>
                <w:lang w:val="pt-BR" w:eastAsia="pt-BR"/>
              </w:rPr>
              <w:t xml:space="preserve">e </w:t>
            </w:r>
            <w:r w:rsidRPr="25CEF018" w:rsidR="3D0C8FD1">
              <w:rPr>
                <w:noProof/>
                <w:lang w:val="pt-BR" w:eastAsia="pt-BR"/>
              </w:rPr>
              <w:t>a sequência de elementos</w:t>
            </w:r>
            <w:r w:rsidRPr="25CEF018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033C9694" w14:textId="77777777">
        <w:tc>
          <w:tcPr>
            <w:tcW w:w="3193" w:type="dxa"/>
            <w:shd w:val="clear" w:color="auto" w:fill="auto"/>
          </w:tcPr>
          <w:p w:rsidR="25CEF018" w:rsidP="25CEF018" w:rsidRDefault="25CEF018" w14:paraId="718E0076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5CEF018" w:rsidP="25CEF018" w:rsidRDefault="25CEF018" w14:paraId="51CA28F2" w14:textId="17C76503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Documento .tex com </w:t>
            </w:r>
            <w:r w:rsidRPr="25CEF018" w:rsidR="23CC9139">
              <w:rPr>
                <w:noProof/>
                <w:lang w:val="pt-BR" w:eastAsia="pt-BR"/>
              </w:rPr>
              <w:t xml:space="preserve">estrutura </w:t>
            </w:r>
            <w:r w:rsidRPr="25CEF018" w:rsidR="372A2B8F">
              <w:rPr>
                <w:noProof/>
                <w:lang w:val="pt-BR" w:eastAsia="pt-BR"/>
              </w:rPr>
              <w:t>definida</w:t>
            </w:r>
          </w:p>
        </w:tc>
      </w:tr>
    </w:tbl>
    <w:p w:rsidR="25CEF018" w:rsidP="25CEF018" w:rsidRDefault="25CEF018" w14:paraId="5182FF1B" w14:textId="7246CE05">
      <w:pPr>
        <w:rPr>
          <w:lang w:val="pt-BR"/>
        </w:rPr>
      </w:pPr>
    </w:p>
    <w:p w:rsidR="25CEF018" w:rsidP="25CEF018" w:rsidRDefault="25CEF018" w14:paraId="0C56D232" w14:textId="1B1E4582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25CEF018" w:rsidTr="25CEF018" w14:paraId="3F135FBE" w14:textId="77777777">
        <w:tc>
          <w:tcPr>
            <w:tcW w:w="3193" w:type="dxa"/>
            <w:shd w:val="clear" w:color="auto" w:fill="auto"/>
          </w:tcPr>
          <w:p w:rsidR="25CEF018" w:rsidP="25CEF018" w:rsidRDefault="25CEF018" w14:paraId="66F1A18E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5C0AE006" w:rsidP="25CEF018" w:rsidRDefault="5C0AE006" w14:paraId="339CADB2" w14:textId="397AD18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Definir manualmente elementos matemáticos e gráficos do documento</w:t>
            </w:r>
          </w:p>
        </w:tc>
      </w:tr>
      <w:tr w:rsidRPr="00A257AF" w:rsidR="25CEF018" w:rsidTr="25CEF018" w14:paraId="062C6E41" w14:textId="77777777">
        <w:tc>
          <w:tcPr>
            <w:tcW w:w="3193" w:type="dxa"/>
            <w:shd w:val="clear" w:color="auto" w:fill="auto"/>
          </w:tcPr>
          <w:p w:rsidR="25CEF018" w:rsidP="25CEF018" w:rsidRDefault="25CEF018" w14:paraId="28BBC7F0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7BF35FDD" w:rsidP="25CEF018" w:rsidRDefault="006D71CE" w14:paraId="5C986805" w14:textId="33E8318E">
            <w:pPr>
              <w:spacing w:line="259" w:lineRule="auto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</w:t>
            </w:r>
            <w:r w:rsidRPr="25CEF018" w:rsidR="7BF35FDD">
              <w:rPr>
                <w:noProof/>
                <w:lang w:val="pt-BR" w:eastAsia="pt-BR"/>
              </w:rPr>
              <w:t xml:space="preserve">ódigos e comandos </w:t>
            </w:r>
            <w:r>
              <w:rPr>
                <w:noProof/>
                <w:lang w:val="pt-BR" w:eastAsia="pt-BR"/>
              </w:rPr>
              <w:t xml:space="preserve">referentes aos </w:t>
            </w:r>
            <w:r w:rsidRPr="25CEF018" w:rsidR="7BF35FDD">
              <w:rPr>
                <w:noProof/>
                <w:lang w:val="pt-BR" w:eastAsia="pt-BR"/>
              </w:rPr>
              <w:t>elementos matemáticos e gráficos</w:t>
            </w:r>
            <w:r>
              <w:rPr>
                <w:noProof/>
                <w:lang w:val="pt-BR" w:eastAsia="pt-BR"/>
              </w:rPr>
              <w:t xml:space="preserve"> desejados</w:t>
            </w:r>
            <w:r w:rsidRPr="25CEF018" w:rsidR="7BF35FDD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322F9574" w14:textId="77777777">
        <w:tc>
          <w:tcPr>
            <w:tcW w:w="3193" w:type="dxa"/>
            <w:shd w:val="clear" w:color="auto" w:fill="auto"/>
          </w:tcPr>
          <w:p w:rsidR="25CEF018" w:rsidP="25CEF018" w:rsidRDefault="25CEF018" w14:paraId="58335C61" w14:textId="234A038F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07C8EE6C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35527AB2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4CC3A3F7" w:rsidP="25CEF018" w:rsidRDefault="006D71CE" w14:paraId="0A9498BF" w14:textId="67DAB301">
            <w:pPr>
              <w:spacing w:line="259" w:lineRule="auto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</w:t>
            </w:r>
            <w:r w:rsidRPr="25CEF018" w:rsidR="4CC3A3F7">
              <w:rPr>
                <w:noProof/>
                <w:lang w:val="pt-BR" w:eastAsia="pt-BR"/>
              </w:rPr>
              <w:t xml:space="preserve"> conteúdo </w:t>
            </w:r>
            <w:r w:rsidRPr="25CEF018" w:rsidR="5990D0BF">
              <w:rPr>
                <w:noProof/>
                <w:lang w:val="pt-BR" w:eastAsia="pt-BR"/>
              </w:rPr>
              <w:t>matemátic</w:t>
            </w:r>
            <w:r>
              <w:rPr>
                <w:noProof/>
                <w:lang w:val="pt-BR" w:eastAsia="pt-BR"/>
              </w:rPr>
              <w:t>o</w:t>
            </w:r>
            <w:r w:rsidRPr="25CEF018" w:rsidR="5990D0BF">
              <w:rPr>
                <w:noProof/>
                <w:lang w:val="pt-BR" w:eastAsia="pt-BR"/>
              </w:rPr>
              <w:t xml:space="preserve"> e gráfic</w:t>
            </w:r>
            <w:r>
              <w:rPr>
                <w:noProof/>
                <w:lang w:val="pt-BR" w:eastAsia="pt-BR"/>
              </w:rPr>
              <w:t>o do documento</w:t>
            </w:r>
            <w:r w:rsidRPr="25CEF018" w:rsidR="5990D0BF">
              <w:rPr>
                <w:noProof/>
                <w:lang w:val="pt-BR" w:eastAsia="pt-BR"/>
              </w:rPr>
              <w:t xml:space="preserve"> precisa </w:t>
            </w:r>
            <w:r>
              <w:rPr>
                <w:noProof/>
                <w:lang w:val="pt-BR" w:eastAsia="pt-BR"/>
              </w:rPr>
              <w:t>ser descrit</w:t>
            </w:r>
            <w:r w:rsidR="00D16BC4">
              <w:rPr>
                <w:noProof/>
                <w:lang w:val="pt-BR" w:eastAsia="pt-BR"/>
              </w:rPr>
              <w:t>o</w:t>
            </w:r>
            <w:r>
              <w:rPr>
                <w:noProof/>
                <w:lang w:val="pt-BR" w:eastAsia="pt-BR"/>
              </w:rPr>
              <w:t xml:space="preserve"> em</w:t>
            </w:r>
            <w:r w:rsidRPr="25CEF018" w:rsidR="5990D0BF">
              <w:rPr>
                <w:noProof/>
                <w:lang w:val="pt-BR" w:eastAsia="pt-BR"/>
              </w:rPr>
              <w:t xml:space="preserve"> código</w:t>
            </w:r>
            <w:r>
              <w:rPr>
                <w:noProof/>
                <w:lang w:val="pt-BR" w:eastAsia="pt-BR"/>
              </w:rPr>
              <w:t xml:space="preserve"> fonte</w:t>
            </w:r>
            <w:r w:rsidRPr="25CEF018" w:rsidR="793D2A40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22292DE0" w14:textId="77777777">
        <w:tc>
          <w:tcPr>
            <w:tcW w:w="3193" w:type="dxa"/>
            <w:shd w:val="clear" w:color="auto" w:fill="auto"/>
          </w:tcPr>
          <w:p w:rsidR="25CEF018" w:rsidP="25CEF018" w:rsidRDefault="25CEF018" w14:paraId="033A0750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5CEF018" w:rsidP="25CEF018" w:rsidRDefault="25CEF018" w14:paraId="40114A27" w14:textId="77EEEDDB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Documento .tex com </w:t>
            </w:r>
            <w:r w:rsidRPr="25CEF018" w:rsidR="091E4276">
              <w:rPr>
                <w:noProof/>
                <w:lang w:val="pt-BR" w:eastAsia="pt-BR"/>
              </w:rPr>
              <w:t>códigos para implementação de fórmulas matemáticas e gráficas.</w:t>
            </w:r>
          </w:p>
        </w:tc>
      </w:tr>
    </w:tbl>
    <w:p w:rsidR="25CEF018" w:rsidP="25CEF018" w:rsidRDefault="25CEF018" w14:paraId="79FABFB8" w14:textId="2B09069D">
      <w:pPr>
        <w:rPr>
          <w:lang w:val="pt-BR"/>
        </w:rPr>
      </w:pPr>
    </w:p>
    <w:p w:rsidR="25CEF018" w:rsidP="25CEF018" w:rsidRDefault="25CEF018" w14:paraId="0EE51037" w14:textId="1B1E4582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25CEF018" w:rsidTr="25CEF018" w14:paraId="5EDECA2F" w14:textId="77777777">
        <w:tc>
          <w:tcPr>
            <w:tcW w:w="3193" w:type="dxa"/>
            <w:shd w:val="clear" w:color="auto" w:fill="auto"/>
          </w:tcPr>
          <w:p w:rsidR="25CEF018" w:rsidP="25CEF018" w:rsidRDefault="25CEF018" w14:paraId="63EE5B04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2F55419C" w:rsidP="25CEF018" w:rsidRDefault="2F55419C" w14:paraId="3A99C84F" w14:textId="23F394A5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Inserir conteúdo textual do documento</w:t>
            </w:r>
          </w:p>
        </w:tc>
      </w:tr>
      <w:tr w:rsidR="25CEF018" w:rsidTr="25CEF018" w14:paraId="623EF34E" w14:textId="77777777">
        <w:tc>
          <w:tcPr>
            <w:tcW w:w="3193" w:type="dxa"/>
            <w:shd w:val="clear" w:color="auto" w:fill="auto"/>
          </w:tcPr>
          <w:p w:rsidR="25CEF018" w:rsidP="25CEF018" w:rsidRDefault="25CEF018" w14:paraId="08C34C7B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128D2461" w:rsidP="25CEF018" w:rsidRDefault="128D2461" w14:paraId="1CFC87B7" w14:textId="1927E334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Conteúdo</w:t>
            </w:r>
            <w:r w:rsidRPr="25CEF018" w:rsidR="7EA9957A">
              <w:rPr>
                <w:noProof/>
                <w:lang w:val="pt-BR" w:eastAsia="pt-BR"/>
              </w:rPr>
              <w:t xml:space="preserve"> textual</w:t>
            </w:r>
          </w:p>
        </w:tc>
      </w:tr>
      <w:tr w:rsidRPr="00625EEE" w:rsidR="25CEF018" w:rsidTr="25CEF018" w14:paraId="198938CA" w14:textId="77777777">
        <w:tc>
          <w:tcPr>
            <w:tcW w:w="3193" w:type="dxa"/>
            <w:shd w:val="clear" w:color="auto" w:fill="auto"/>
          </w:tcPr>
          <w:p w:rsidR="25CEF018" w:rsidP="25CEF018" w:rsidRDefault="25CEF018" w14:paraId="5AF192A8" w14:textId="7BCCCF53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4029CE93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4029CE93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0029791A" w:rsidP="25CEF018" w:rsidRDefault="00625EEE" w14:paraId="6076F40E" w14:textId="75E93902">
            <w:pPr>
              <w:spacing w:line="259" w:lineRule="auto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</w:t>
            </w:r>
            <w:r w:rsidRPr="25CEF018" w:rsidR="0029791A">
              <w:rPr>
                <w:noProof/>
                <w:lang w:val="pt-BR" w:eastAsia="pt-BR"/>
              </w:rPr>
              <w:t xml:space="preserve"> conteúdo </w:t>
            </w:r>
            <w:r w:rsidRPr="25CEF018">
              <w:rPr>
                <w:noProof/>
                <w:lang w:val="pt-BR" w:eastAsia="pt-BR"/>
              </w:rPr>
              <w:t xml:space="preserve">textual </w:t>
            </w:r>
            <w:r w:rsidRPr="25CEF018" w:rsidR="0029791A">
              <w:rPr>
                <w:noProof/>
                <w:lang w:val="pt-BR" w:eastAsia="pt-BR"/>
              </w:rPr>
              <w:t>é acrescentad</w:t>
            </w:r>
            <w:r>
              <w:rPr>
                <w:noProof/>
                <w:lang w:val="pt-BR" w:eastAsia="pt-BR"/>
              </w:rPr>
              <w:t>o</w:t>
            </w:r>
            <w:r w:rsidRPr="25CEF018" w:rsidR="0029791A">
              <w:rPr>
                <w:noProof/>
                <w:lang w:val="pt-BR" w:eastAsia="pt-BR"/>
              </w:rPr>
              <w:t xml:space="preserve"> ao documento</w:t>
            </w:r>
            <w:r w:rsidRPr="25CEF018" w:rsidR="215B38A3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49CCF1FD" w14:textId="77777777">
        <w:tc>
          <w:tcPr>
            <w:tcW w:w="3193" w:type="dxa"/>
            <w:shd w:val="clear" w:color="auto" w:fill="auto"/>
          </w:tcPr>
          <w:p w:rsidR="25CEF018" w:rsidP="25CEF018" w:rsidRDefault="25CEF018" w14:paraId="40DCD22F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5CEF018" w:rsidP="25CEF018" w:rsidRDefault="25CEF018" w14:paraId="45FCA311" w14:textId="5A0C60AD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Documento .tex </w:t>
            </w:r>
            <w:r w:rsidRPr="25CEF018" w:rsidR="55E06FF8">
              <w:rPr>
                <w:noProof/>
                <w:lang w:val="pt-BR" w:eastAsia="pt-BR"/>
              </w:rPr>
              <w:t>já com conteúdo textual acrescentado</w:t>
            </w:r>
          </w:p>
        </w:tc>
      </w:tr>
    </w:tbl>
    <w:p w:rsidR="25CEF018" w:rsidP="25CEF018" w:rsidRDefault="25CEF018" w14:paraId="4A019087" w14:textId="474C691A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25CEF018" w:rsidTr="25CEF018" w14:paraId="45EC1741" w14:textId="77777777">
        <w:tc>
          <w:tcPr>
            <w:tcW w:w="3193" w:type="dxa"/>
            <w:shd w:val="clear" w:color="auto" w:fill="auto"/>
          </w:tcPr>
          <w:p w:rsidR="25CEF018" w:rsidP="25CEF018" w:rsidRDefault="25CEF018" w14:paraId="5F6D982D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68D80CCE" w:rsidP="25CEF018" w:rsidRDefault="68D80CCE" w14:paraId="475C2E99" w14:textId="362175CD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Seguir edição</w:t>
            </w:r>
          </w:p>
        </w:tc>
      </w:tr>
      <w:tr w:rsidR="25CEF018" w:rsidTr="25CEF018" w14:paraId="45E351F8" w14:textId="77777777">
        <w:tc>
          <w:tcPr>
            <w:tcW w:w="3193" w:type="dxa"/>
            <w:shd w:val="clear" w:color="auto" w:fill="auto"/>
          </w:tcPr>
          <w:p w:rsidR="25CEF018" w:rsidP="25CEF018" w:rsidRDefault="25CEF018" w14:paraId="0F65992F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3F2746EA" w:rsidP="25CEF018" w:rsidRDefault="3F2746EA" w14:paraId="494AD606" w14:textId="2227AF30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Documento no estado atual</w:t>
            </w:r>
          </w:p>
        </w:tc>
      </w:tr>
      <w:tr w:rsidRPr="00A257AF" w:rsidR="25CEF018" w:rsidTr="25CEF018" w14:paraId="3D0C250D" w14:textId="77777777">
        <w:tc>
          <w:tcPr>
            <w:tcW w:w="3193" w:type="dxa"/>
            <w:shd w:val="clear" w:color="auto" w:fill="auto"/>
          </w:tcPr>
          <w:p w:rsidR="25CEF018" w:rsidP="25CEF018" w:rsidRDefault="25CEF018" w14:paraId="6067535F" w14:textId="0A6F0AC9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5DCE1847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5DCE1847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19EFC7C4" w:rsidP="25CEF018" w:rsidRDefault="19EFC7C4" w14:paraId="39A92B4E" w14:textId="1FDC6B8C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Após validação do documento gerado, revisar e atualizar pontos não finalizados</w:t>
            </w:r>
            <w:r w:rsidRPr="25CEF018" w:rsidR="017AD56B">
              <w:rPr>
                <w:noProof/>
                <w:lang w:val="pt-BR" w:eastAsia="pt-BR"/>
              </w:rPr>
              <w:t xml:space="preserve"> do documento</w:t>
            </w:r>
          </w:p>
        </w:tc>
      </w:tr>
      <w:tr w:rsidRPr="00A257AF" w:rsidR="25CEF018" w:rsidTr="25CEF018" w14:paraId="09EC8195" w14:textId="77777777">
        <w:tc>
          <w:tcPr>
            <w:tcW w:w="3193" w:type="dxa"/>
            <w:shd w:val="clear" w:color="auto" w:fill="auto"/>
          </w:tcPr>
          <w:p w:rsidR="25CEF018" w:rsidP="25CEF018" w:rsidRDefault="25CEF018" w14:paraId="098DCB99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5CEF018" w:rsidP="25CEF018" w:rsidRDefault="25CEF018" w14:paraId="4FA37A3E" w14:textId="13F3176B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Documento .tex </w:t>
            </w:r>
            <w:r w:rsidRPr="25CEF018" w:rsidR="1D7A7BA4">
              <w:rPr>
                <w:noProof/>
                <w:lang w:val="pt-BR" w:eastAsia="pt-BR"/>
              </w:rPr>
              <w:t>para alteração e edição</w:t>
            </w:r>
          </w:p>
        </w:tc>
      </w:tr>
    </w:tbl>
    <w:p w:rsidR="25CEF018" w:rsidP="25CEF018" w:rsidRDefault="25CEF018" w14:paraId="42B713F6" w14:textId="2320ACF3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25CEF018" w:rsidTr="25CEF018" w14:paraId="7CA9127B" w14:textId="77777777">
        <w:tc>
          <w:tcPr>
            <w:tcW w:w="3193" w:type="dxa"/>
            <w:shd w:val="clear" w:color="auto" w:fill="auto"/>
          </w:tcPr>
          <w:p w:rsidR="25CEF018" w:rsidP="25CEF018" w:rsidRDefault="25CEF018" w14:paraId="0EB6D19F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14CD60F6" w:rsidP="25CEF018" w:rsidRDefault="14CD60F6" w14:paraId="69DDE476" w14:textId="4D54C07B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Escolher tipo de documento a ser gerado</w:t>
            </w:r>
          </w:p>
        </w:tc>
      </w:tr>
      <w:tr w:rsidR="25CEF018" w:rsidTr="25CEF018" w14:paraId="42727181" w14:textId="77777777">
        <w:tc>
          <w:tcPr>
            <w:tcW w:w="3193" w:type="dxa"/>
            <w:shd w:val="clear" w:color="auto" w:fill="auto"/>
          </w:tcPr>
          <w:p w:rsidR="25CEF018" w:rsidP="25CEF018" w:rsidRDefault="25CEF018" w14:paraId="2C45172D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0F60F5BC" w:rsidP="25CEF018" w:rsidRDefault="0F60F5BC" w14:paraId="003117DB" w14:textId="4137FE86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Documento já editado</w:t>
            </w:r>
            <w:r w:rsidRPr="25CEF018" w:rsidR="527D8F25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0E17510B" w14:textId="77777777">
        <w:tc>
          <w:tcPr>
            <w:tcW w:w="3193" w:type="dxa"/>
            <w:shd w:val="clear" w:color="auto" w:fill="auto"/>
          </w:tcPr>
          <w:p w:rsidR="25CEF018" w:rsidP="25CEF018" w:rsidRDefault="25CEF018" w14:paraId="6EF8463C" w14:textId="3A473273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lastRenderedPageBreak/>
              <w:t>Detalhamento do pa</w:t>
            </w:r>
            <w:r w:rsidRPr="25CEF018" w:rsidR="77727D5D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pas</w:t>
            </w:r>
            <w:r w:rsidRPr="25CEF018" w:rsidR="213B0BB6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o da tarefa:</w:t>
            </w:r>
          </w:p>
        </w:tc>
        <w:tc>
          <w:tcPr>
            <w:tcW w:w="5868" w:type="dxa"/>
            <w:shd w:val="clear" w:color="auto" w:fill="auto"/>
          </w:tcPr>
          <w:p w:rsidR="130A2625" w:rsidP="25CEF018" w:rsidRDefault="130A2625" w14:paraId="1B3ED878" w14:textId="3F72441C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Após término da edição o usuário escolhe o tipo de arquivo que vai ser gerado podendo ele ser:.pdf, .dvi, .docx</w:t>
            </w:r>
            <w:r w:rsidRPr="25CEF018" w:rsidR="4EAD1B03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057149EA" w14:textId="77777777">
        <w:tc>
          <w:tcPr>
            <w:tcW w:w="3193" w:type="dxa"/>
            <w:shd w:val="clear" w:color="auto" w:fill="auto"/>
          </w:tcPr>
          <w:p w:rsidR="25CEF018" w:rsidP="25CEF018" w:rsidRDefault="25CEF018" w14:paraId="236A6305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5CEF018" w:rsidP="25CEF018" w:rsidRDefault="25CEF018" w14:paraId="62285F58" w14:textId="512FCAAB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Documento .tex </w:t>
            </w:r>
            <w:r w:rsidRPr="25CEF018" w:rsidR="6C7A347B">
              <w:rPr>
                <w:noProof/>
                <w:lang w:val="pt-BR" w:eastAsia="pt-BR"/>
              </w:rPr>
              <w:t>editado e tipo de arquivo a ser gerado</w:t>
            </w:r>
            <w:r w:rsidRPr="25CEF018" w:rsidR="4F97FC31">
              <w:rPr>
                <w:noProof/>
                <w:lang w:val="pt-BR" w:eastAsia="pt-BR"/>
              </w:rPr>
              <w:t>.</w:t>
            </w:r>
          </w:p>
        </w:tc>
      </w:tr>
    </w:tbl>
    <w:p w:rsidR="25CEF018" w:rsidP="25CEF018" w:rsidRDefault="25CEF018" w14:paraId="4EC6CF48" w14:textId="1DC1EC88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25CEF018" w:rsidTr="25CEF018" w14:paraId="796993B8" w14:textId="77777777">
        <w:tc>
          <w:tcPr>
            <w:tcW w:w="3193" w:type="dxa"/>
            <w:shd w:val="clear" w:color="auto" w:fill="auto"/>
          </w:tcPr>
          <w:p w:rsidR="25CEF018" w:rsidP="25CEF018" w:rsidRDefault="25CEF018" w14:paraId="2439C778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0068CE35" w:rsidP="25CEF018" w:rsidRDefault="0068CE35" w14:paraId="1C434BE3" w14:textId="7390E020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Gerar documento do tipo escolhido</w:t>
            </w:r>
          </w:p>
        </w:tc>
      </w:tr>
      <w:tr w:rsidRPr="00A257AF" w:rsidR="25CEF018" w:rsidTr="25CEF018" w14:paraId="192E92D5" w14:textId="77777777">
        <w:tc>
          <w:tcPr>
            <w:tcW w:w="3193" w:type="dxa"/>
            <w:shd w:val="clear" w:color="auto" w:fill="auto"/>
          </w:tcPr>
          <w:p w:rsidR="25CEF018" w:rsidP="25CEF018" w:rsidRDefault="25CEF018" w14:paraId="4E3E3993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15519318" w:rsidP="25CEF018" w:rsidRDefault="15519318" w14:paraId="7372DC85" w14:textId="2F742D73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Documento .tex com todos dados da edição já completos</w:t>
            </w:r>
            <w:r w:rsidRPr="25CEF018" w:rsidR="68D10412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25F2A872" w14:textId="77777777">
        <w:tc>
          <w:tcPr>
            <w:tcW w:w="3193" w:type="dxa"/>
            <w:shd w:val="clear" w:color="auto" w:fill="auto"/>
          </w:tcPr>
          <w:p w:rsidR="25CEF018" w:rsidP="25CEF018" w:rsidRDefault="25CEF018" w14:paraId="12E1DE48" w14:textId="37F4F42F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</w:t>
            </w:r>
            <w:r w:rsidRPr="25CEF018" w:rsidR="0D67A20A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a pa</w:t>
            </w:r>
            <w:r w:rsidRPr="25CEF018" w:rsidR="0D67A20A">
              <w:rPr>
                <w:noProof/>
                <w:lang w:val="pt-BR" w:eastAsia="pt-BR"/>
              </w:rPr>
              <w:t>s</w:t>
            </w:r>
            <w:r w:rsidRPr="25CEF018">
              <w:rPr>
                <w:noProof/>
                <w:lang w:val="pt-BR" w:eastAsia="pt-BR"/>
              </w:rPr>
              <w:t>so da tarefa:</w:t>
            </w:r>
          </w:p>
        </w:tc>
        <w:tc>
          <w:tcPr>
            <w:tcW w:w="5868" w:type="dxa"/>
            <w:shd w:val="clear" w:color="auto" w:fill="auto"/>
          </w:tcPr>
          <w:p w:rsidR="32C4B8C0" w:rsidP="25CEF018" w:rsidRDefault="32C4B8C0" w14:paraId="5143EE3A" w14:textId="49171FE0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O Compilador recebe um documento .tex e a partir dele gera um arquivo do tipo escolhido pelo usuário</w:t>
            </w:r>
            <w:r w:rsidRPr="25CEF018" w:rsidR="1DD85093">
              <w:rPr>
                <w:noProof/>
                <w:lang w:val="pt-BR" w:eastAsia="pt-BR"/>
              </w:rPr>
              <w:t>.</w:t>
            </w:r>
          </w:p>
        </w:tc>
      </w:tr>
      <w:tr w:rsidRPr="00A257AF" w:rsidR="25CEF018" w:rsidTr="25CEF018" w14:paraId="71206179" w14:textId="77777777">
        <w:tc>
          <w:tcPr>
            <w:tcW w:w="3193" w:type="dxa"/>
            <w:shd w:val="clear" w:color="auto" w:fill="auto"/>
          </w:tcPr>
          <w:p w:rsidR="25CEF018" w:rsidP="25CEF018" w:rsidRDefault="25CEF018" w14:paraId="7624DCA5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25CEF018" w:rsidP="25CEF018" w:rsidRDefault="25CEF018" w14:paraId="337E1154" w14:textId="72663BF0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 xml:space="preserve">Documento </w:t>
            </w:r>
            <w:r w:rsidRPr="25CEF018" w:rsidR="4239E20B">
              <w:rPr>
                <w:noProof/>
                <w:lang w:val="pt-BR" w:eastAsia="pt-BR"/>
              </w:rPr>
              <w:t>do tipo escolhido pelo usuário</w:t>
            </w:r>
            <w:r w:rsidRPr="25CEF018" w:rsidR="35C176D0">
              <w:rPr>
                <w:noProof/>
                <w:lang w:val="pt-BR" w:eastAsia="pt-BR"/>
              </w:rPr>
              <w:t>.</w:t>
            </w:r>
          </w:p>
        </w:tc>
      </w:tr>
    </w:tbl>
    <w:p w:rsidR="25CEF018" w:rsidP="25CEF018" w:rsidRDefault="25CEF018" w14:paraId="212B799C" w14:textId="0E0037DD">
      <w:pPr>
        <w:rPr>
          <w:lang w:val="pt-BR"/>
        </w:rPr>
      </w:pPr>
    </w:p>
    <w:p w:rsidR="25CEF018" w:rsidP="25CEF018" w:rsidRDefault="25CEF018" w14:paraId="71B4A787" w14:textId="0893A333">
      <w:pPr>
        <w:rPr>
          <w:lang w:val="pt-BR"/>
        </w:rPr>
      </w:pPr>
    </w:p>
    <w:p w:rsidR="00D97BB4" w:rsidP="00ED6CC8" w:rsidRDefault="00BE1C31" w14:paraId="1A3C851C" w14:textId="77777777">
      <w:pPr>
        <w:pStyle w:val="Heading2"/>
        <w:tabs>
          <w:tab w:val="clear" w:pos="5245"/>
          <w:tab w:val="num" w:pos="0"/>
        </w:tabs>
      </w:pPr>
      <w:bookmarkStart w:name="_Toc80622929" w:id="11"/>
      <w:r>
        <w:rPr>
          <w:i w:val="0"/>
        </w:rPr>
        <w:t xml:space="preserve">Modelo de </w:t>
      </w:r>
      <w:r w:rsidR="00D97BB4">
        <w:rPr>
          <w:i w:val="0"/>
        </w:rPr>
        <w:t xml:space="preserve">Processo </w:t>
      </w:r>
      <w:proofErr w:type="spellStart"/>
      <w:r w:rsidRPr="00D97BB4" w:rsidR="00D97BB4">
        <w:t>To</w:t>
      </w:r>
      <w:proofErr w:type="spellEnd"/>
      <w:r w:rsidRPr="00D97BB4" w:rsidR="00D97BB4">
        <w:t xml:space="preserve"> Be</w:t>
      </w:r>
      <w:bookmarkEnd w:id="11"/>
    </w:p>
    <w:p w:rsidR="00D97BB4" w:rsidP="00D97BB4" w:rsidRDefault="00D97BB4" w14:paraId="1ECB37D9" w14:textId="77777777">
      <w:pPr>
        <w:rPr>
          <w:lang w:val="pt-BR"/>
        </w:rPr>
      </w:pPr>
    </w:p>
    <w:p w:rsidRPr="00D97BB4" w:rsidR="00876462" w:rsidP="00D97BB4" w:rsidRDefault="4C81B91C" w14:paraId="3A6E002A" w14:textId="4A44AFC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1D7E229" wp14:editId="0728EAF9">
            <wp:extent cx="5760720" cy="6552478"/>
            <wp:effectExtent l="0" t="0" r="0" b="0"/>
            <wp:docPr id="997226268" name="Picture 99722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BB4" w:rsidR="00D97BB4" w:rsidP="00D97BB4" w:rsidRDefault="00D97BB4" w14:paraId="29090C13" w14:textId="77777777">
      <w:pPr>
        <w:rPr>
          <w:lang w:val="pt-BR"/>
        </w:rPr>
      </w:pPr>
    </w:p>
    <w:p w:rsidRPr="005A1870" w:rsidR="003E197E" w:rsidP="25CEF018" w:rsidRDefault="005A1870" w14:paraId="5B20ECF3" w14:textId="77777777">
      <w:pPr>
        <w:numPr>
          <w:ilvl w:val="2"/>
          <w:numId w:val="3"/>
        </w:numPr>
        <w:rPr>
          <w:b/>
          <w:bCs/>
          <w:noProof/>
          <w:lang w:val="pt-BR" w:eastAsia="pt-BR"/>
        </w:rPr>
      </w:pPr>
      <w:r w:rsidRPr="25CEF018">
        <w:rPr>
          <w:b/>
          <w:bCs/>
          <w:noProof/>
          <w:lang w:val="pt-BR" w:eastAsia="pt-BR"/>
        </w:rPr>
        <w:t>De</w:t>
      </w:r>
      <w:r w:rsidRPr="25CEF018" w:rsidR="004630FC">
        <w:rPr>
          <w:b/>
          <w:bCs/>
          <w:noProof/>
          <w:lang w:val="pt-BR" w:eastAsia="pt-BR"/>
        </w:rPr>
        <w:t xml:space="preserve">talhamento das </w:t>
      </w:r>
      <w:r w:rsidRPr="25CEF018">
        <w:rPr>
          <w:b/>
          <w:bCs/>
          <w:noProof/>
          <w:lang w:val="pt-BR" w:eastAsia="pt-BR"/>
        </w:rPr>
        <w:t>tarefas</w:t>
      </w:r>
      <w:r w:rsidRPr="25CEF018" w:rsidR="004630FC">
        <w:rPr>
          <w:b/>
          <w:bCs/>
          <w:noProof/>
          <w:lang w:val="pt-BR" w:eastAsia="pt-BR"/>
        </w:rPr>
        <w:t xml:space="preserve"> do processo To Be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Pr="00FE29C9" w:rsidR="007E6AB5" w:rsidTr="00F9614E" w14:paraId="2990F691" w14:textId="77777777">
        <w:tc>
          <w:tcPr>
            <w:tcW w:w="3227" w:type="dxa"/>
            <w:shd w:val="clear" w:color="auto" w:fill="auto"/>
          </w:tcPr>
          <w:p w:rsidRPr="00FE29C9" w:rsidR="007E6AB5" w:rsidP="00F9614E" w:rsidRDefault="007E6AB5" w14:paraId="2BCC11A0" w14:textId="77777777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7E6AB5" w:rsidP="00F9614E" w:rsidRDefault="007E6AB5" w14:paraId="4ECD004A" w14:textId="468A12F6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 xml:space="preserve">Escolher </w:t>
            </w:r>
            <w:r>
              <w:rPr>
                <w:noProof/>
                <w:lang w:val="pt-BR" w:eastAsia="pt-BR"/>
              </w:rPr>
              <w:t>tipo de documento</w:t>
            </w:r>
            <w:r w:rsidRPr="02F42F4D">
              <w:rPr>
                <w:noProof/>
                <w:lang w:val="pt-BR" w:eastAsia="pt-BR"/>
              </w:rPr>
              <w:t>.</w:t>
            </w:r>
          </w:p>
        </w:tc>
      </w:tr>
      <w:tr w:rsidRPr="00FE29C9" w:rsidR="007E6AB5" w:rsidTr="00F9614E" w14:paraId="77CDE707" w14:textId="77777777">
        <w:tc>
          <w:tcPr>
            <w:tcW w:w="3227" w:type="dxa"/>
            <w:shd w:val="clear" w:color="auto" w:fill="auto"/>
          </w:tcPr>
          <w:p w:rsidRPr="00FE29C9" w:rsidR="007E6AB5" w:rsidP="00F9614E" w:rsidRDefault="007E6AB5" w14:paraId="394FF0CB" w14:textId="77777777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7E6AB5" w:rsidP="00F9614E" w:rsidRDefault="007E6AB5" w14:paraId="4AD56699" w14:textId="742F5368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Template de documento</w:t>
            </w:r>
            <w:r w:rsidRPr="02F42F4D">
              <w:rPr>
                <w:noProof/>
                <w:lang w:val="pt-BR" w:eastAsia="pt-BR"/>
              </w:rPr>
              <w:t>.</w:t>
            </w:r>
          </w:p>
        </w:tc>
      </w:tr>
      <w:tr w:rsidRPr="00A257AF" w:rsidR="007E6AB5" w:rsidTr="00F9614E" w14:paraId="7B03463A" w14:textId="77777777">
        <w:tc>
          <w:tcPr>
            <w:tcW w:w="3227" w:type="dxa"/>
            <w:shd w:val="clear" w:color="auto" w:fill="auto"/>
          </w:tcPr>
          <w:p w:rsidRPr="00FE29C9" w:rsidR="007E6AB5" w:rsidP="00F9614E" w:rsidRDefault="007E6AB5" w14:paraId="3124E384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984" w:type="dxa"/>
            <w:shd w:val="clear" w:color="auto" w:fill="auto"/>
          </w:tcPr>
          <w:p w:rsidRPr="00FE29C9" w:rsidR="007E6AB5" w:rsidP="00F9614E" w:rsidRDefault="007E6AB5" w14:paraId="6F390F0D" w14:textId="65C12DBB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 xml:space="preserve">Usuário escolhe um modelo de </w:t>
            </w:r>
            <w:r w:rsidR="00353CA1">
              <w:rPr>
                <w:noProof/>
                <w:lang w:val="pt-BR" w:eastAsia="pt-BR"/>
              </w:rPr>
              <w:t>documento</w:t>
            </w:r>
            <w:r w:rsidRPr="02F42F4D">
              <w:rPr>
                <w:noProof/>
                <w:lang w:val="pt-BR" w:eastAsia="pt-BR"/>
              </w:rPr>
              <w:t xml:space="preserve">, </w:t>
            </w:r>
            <w:r w:rsidR="00353CA1">
              <w:rPr>
                <w:noProof/>
                <w:lang w:val="pt-BR" w:eastAsia="pt-BR"/>
              </w:rPr>
              <w:t xml:space="preserve">a partir </w:t>
            </w:r>
            <w:r w:rsidRPr="02F42F4D">
              <w:rPr>
                <w:noProof/>
                <w:lang w:val="pt-BR" w:eastAsia="pt-BR"/>
              </w:rPr>
              <w:t>d</w:t>
            </w:r>
            <w:r w:rsidR="00353CA1">
              <w:rPr>
                <w:noProof/>
                <w:lang w:val="pt-BR" w:eastAsia="pt-BR"/>
              </w:rPr>
              <w:t xml:space="preserve">a interface gráfica da </w:t>
            </w:r>
            <w:r w:rsidRPr="02F42F4D">
              <w:rPr>
                <w:noProof/>
                <w:lang w:val="pt-BR" w:eastAsia="pt-BR"/>
              </w:rPr>
              <w:t>aplicação.</w:t>
            </w:r>
          </w:p>
        </w:tc>
      </w:tr>
      <w:tr w:rsidRPr="00A257AF" w:rsidR="007E6AB5" w:rsidTr="00F9614E" w14:paraId="1020BB55" w14:textId="77777777">
        <w:tc>
          <w:tcPr>
            <w:tcW w:w="3227" w:type="dxa"/>
            <w:shd w:val="clear" w:color="auto" w:fill="auto"/>
          </w:tcPr>
          <w:p w:rsidRPr="00FE29C9" w:rsidR="007E6AB5" w:rsidP="00F9614E" w:rsidRDefault="007E6AB5" w14:paraId="47AA1D79" w14:textId="77777777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7E6AB5" w:rsidP="00F9614E" w:rsidRDefault="001B0EE3" w14:paraId="64399547" w14:textId="308C0795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Exibição d</w:t>
            </w:r>
            <w:r w:rsidR="008163C9">
              <w:rPr>
                <w:noProof/>
                <w:lang w:val="pt-BR" w:eastAsia="pt-BR"/>
              </w:rPr>
              <w:t>o</w:t>
            </w:r>
            <w:r>
              <w:rPr>
                <w:noProof/>
                <w:lang w:val="pt-BR" w:eastAsia="pt-BR"/>
              </w:rPr>
              <w:t xml:space="preserve"> documento com template aplicado</w:t>
            </w:r>
          </w:p>
        </w:tc>
      </w:tr>
    </w:tbl>
    <w:p w:rsidR="007E6AB5" w:rsidP="007E6AB5" w:rsidRDefault="007E6AB5" w14:paraId="52BF6CFE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7E6AB5" w:rsidTr="00F9614E" w14:paraId="2558C417" w14:textId="77777777">
        <w:tc>
          <w:tcPr>
            <w:tcW w:w="3193" w:type="dxa"/>
            <w:shd w:val="clear" w:color="auto" w:fill="auto"/>
          </w:tcPr>
          <w:p w:rsidR="007E6AB5" w:rsidP="00F9614E" w:rsidRDefault="007E6AB5" w14:paraId="23B3E1FA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7E6AB5" w14:paraId="46F0F7A1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Atribuir Título e Autor.</w:t>
            </w:r>
          </w:p>
        </w:tc>
      </w:tr>
      <w:tr w:rsidR="007E6AB5" w:rsidTr="00F9614E" w14:paraId="4C881E2F" w14:textId="77777777">
        <w:tc>
          <w:tcPr>
            <w:tcW w:w="3193" w:type="dxa"/>
            <w:shd w:val="clear" w:color="auto" w:fill="auto"/>
          </w:tcPr>
          <w:p w:rsidR="007E6AB5" w:rsidP="00F9614E" w:rsidRDefault="007E6AB5" w14:paraId="59676FB6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7E6AB5" w14:paraId="70356C49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Título e Autor.</w:t>
            </w:r>
          </w:p>
        </w:tc>
      </w:tr>
      <w:tr w:rsidRPr="00A257AF" w:rsidR="007E6AB5" w:rsidTr="00F9614E" w14:paraId="2EB345C5" w14:textId="77777777">
        <w:tc>
          <w:tcPr>
            <w:tcW w:w="3193" w:type="dxa"/>
            <w:shd w:val="clear" w:color="auto" w:fill="auto"/>
          </w:tcPr>
          <w:p w:rsidR="007E6AB5" w:rsidP="00F9614E" w:rsidRDefault="007E6AB5" w14:paraId="1CFAE00C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7E6AB5" w14:paraId="5F71E035" w14:textId="44957CC0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 xml:space="preserve">Definir </w:t>
            </w:r>
            <w:r w:rsidR="00B52BF7">
              <w:rPr>
                <w:noProof/>
                <w:lang w:val="pt-BR" w:eastAsia="pt-BR"/>
              </w:rPr>
              <w:t>A</w:t>
            </w:r>
            <w:r w:rsidRPr="02F42F4D">
              <w:rPr>
                <w:noProof/>
                <w:lang w:val="pt-BR" w:eastAsia="pt-BR"/>
              </w:rPr>
              <w:t>utor e Título</w:t>
            </w:r>
            <w:r w:rsidR="00B52BF7">
              <w:rPr>
                <w:noProof/>
                <w:lang w:val="pt-BR" w:eastAsia="pt-BR"/>
              </w:rPr>
              <w:t xml:space="preserve"> do documento</w:t>
            </w:r>
            <w:r w:rsidRPr="02F42F4D">
              <w:rPr>
                <w:noProof/>
                <w:lang w:val="pt-BR" w:eastAsia="pt-BR"/>
              </w:rPr>
              <w:t>.</w:t>
            </w:r>
          </w:p>
        </w:tc>
      </w:tr>
      <w:tr w:rsidRPr="00A257AF" w:rsidR="007E6AB5" w:rsidTr="00F9614E" w14:paraId="743F5B40" w14:textId="77777777">
        <w:tc>
          <w:tcPr>
            <w:tcW w:w="3193" w:type="dxa"/>
            <w:shd w:val="clear" w:color="auto" w:fill="auto"/>
          </w:tcPr>
          <w:p w:rsidR="007E6AB5" w:rsidP="00F9614E" w:rsidRDefault="007E6AB5" w14:paraId="2E885B5A" w14:textId="77777777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B52BF7" w14:paraId="40255BCB" w14:textId="45D800B1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Exibição do d</w:t>
            </w:r>
            <w:r w:rsidRPr="02F42F4D" w:rsidR="007E6AB5">
              <w:rPr>
                <w:noProof/>
                <w:lang w:val="pt-BR" w:eastAsia="pt-BR"/>
              </w:rPr>
              <w:t>ocumento com título e autor.</w:t>
            </w:r>
          </w:p>
        </w:tc>
      </w:tr>
    </w:tbl>
    <w:p w:rsidR="007E6AB5" w:rsidP="007E6AB5" w:rsidRDefault="007E6AB5" w14:paraId="3D9CA4A8" w14:textId="7661E2FE">
      <w:pPr>
        <w:rPr>
          <w:lang w:val="pt-BR"/>
        </w:rPr>
      </w:pPr>
    </w:p>
    <w:p w:rsidR="00353CA1" w:rsidP="007E6AB5" w:rsidRDefault="00353CA1" w14:paraId="244E235C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7E6AB5" w:rsidTr="00F9614E" w14:paraId="2D0200E4" w14:textId="77777777">
        <w:trPr>
          <w:trHeight w:val="345"/>
        </w:trPr>
        <w:tc>
          <w:tcPr>
            <w:tcW w:w="3193" w:type="dxa"/>
            <w:shd w:val="clear" w:color="auto" w:fill="auto"/>
          </w:tcPr>
          <w:p w:rsidR="007E6AB5" w:rsidP="00F9614E" w:rsidRDefault="007E6AB5" w14:paraId="3D6584FE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7E6AB5" w14:paraId="7AABD472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Definir estrutura do documento</w:t>
            </w:r>
          </w:p>
        </w:tc>
      </w:tr>
      <w:tr w:rsidR="007E6AB5" w:rsidTr="00F9614E" w14:paraId="0E5C32AB" w14:textId="77777777">
        <w:tc>
          <w:tcPr>
            <w:tcW w:w="3193" w:type="dxa"/>
            <w:shd w:val="clear" w:color="auto" w:fill="auto"/>
          </w:tcPr>
          <w:p w:rsidR="007E6AB5" w:rsidP="00F9614E" w:rsidRDefault="007E6AB5" w14:paraId="40E8FED3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7E6AB5" w14:paraId="4584AFE1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Seções e sua hierarquia</w:t>
            </w:r>
          </w:p>
        </w:tc>
      </w:tr>
      <w:tr w:rsidRPr="00A257AF" w:rsidR="007E6AB5" w:rsidTr="00F9614E" w14:paraId="1C94789E" w14:textId="77777777">
        <w:tc>
          <w:tcPr>
            <w:tcW w:w="3193" w:type="dxa"/>
            <w:shd w:val="clear" w:color="auto" w:fill="auto"/>
          </w:tcPr>
          <w:p w:rsidR="007E6AB5" w:rsidP="00F9614E" w:rsidRDefault="007E6AB5" w14:paraId="02107B21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7E6AB5" w14:paraId="4D504C85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Definir as partes do documento, como títulos e a sequência de elementos.</w:t>
            </w:r>
          </w:p>
        </w:tc>
      </w:tr>
      <w:tr w:rsidRPr="00A257AF" w:rsidR="007E6AB5" w:rsidTr="00F9614E" w14:paraId="031CF42D" w14:textId="77777777">
        <w:tc>
          <w:tcPr>
            <w:tcW w:w="3193" w:type="dxa"/>
            <w:shd w:val="clear" w:color="auto" w:fill="auto"/>
          </w:tcPr>
          <w:p w:rsidR="007E6AB5" w:rsidP="00F9614E" w:rsidRDefault="007E6AB5" w14:paraId="06E3F7E7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:rsidR="007E6AB5" w:rsidP="00F9614E" w:rsidRDefault="0030194B" w14:paraId="72AA1CBA" w14:textId="53F01F95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Exibição do d</w:t>
            </w:r>
            <w:r w:rsidRPr="25CEF018" w:rsidR="007E6AB5">
              <w:rPr>
                <w:noProof/>
                <w:lang w:val="pt-BR" w:eastAsia="pt-BR"/>
              </w:rPr>
              <w:t xml:space="preserve">ocumento com </w:t>
            </w:r>
            <w:r>
              <w:rPr>
                <w:noProof/>
                <w:lang w:val="pt-BR" w:eastAsia="pt-BR"/>
              </w:rPr>
              <w:t xml:space="preserve">sua </w:t>
            </w:r>
            <w:r w:rsidRPr="25CEF018" w:rsidR="007E6AB5">
              <w:rPr>
                <w:noProof/>
                <w:lang w:val="pt-BR" w:eastAsia="pt-BR"/>
              </w:rPr>
              <w:t>estrutura definida</w:t>
            </w:r>
          </w:p>
        </w:tc>
      </w:tr>
    </w:tbl>
    <w:p w:rsidR="007E6AB5" w:rsidP="007E6AB5" w:rsidRDefault="007E6AB5" w14:paraId="2F69ADC8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007E6AB5" w:rsidTr="0DA8D0C9" w14:paraId="754D7AF5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043C8D98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353CA1" w14:paraId="2210B070" w14:textId="7FBF6BE3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Inserir</w:t>
            </w:r>
            <w:r w:rsidRPr="25CEF018" w:rsidR="007E6AB5">
              <w:rPr>
                <w:noProof/>
                <w:lang w:val="pt-BR" w:eastAsia="pt-BR"/>
              </w:rPr>
              <w:t xml:space="preserve"> elementos matemáticos e gráficos </w:t>
            </w:r>
            <w:r>
              <w:rPr>
                <w:noProof/>
                <w:lang w:val="pt-BR" w:eastAsia="pt-BR"/>
              </w:rPr>
              <w:t>a</w:t>
            </w:r>
            <w:r w:rsidRPr="25CEF018" w:rsidR="007E6AB5">
              <w:rPr>
                <w:noProof/>
                <w:lang w:val="pt-BR" w:eastAsia="pt-BR"/>
              </w:rPr>
              <w:t>o documento</w:t>
            </w:r>
          </w:p>
        </w:tc>
      </w:tr>
      <w:tr w:rsidRPr="00A257AF" w:rsidR="007E6AB5" w:rsidTr="0DA8D0C9" w14:paraId="07307868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38730F63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31222D4C" w14:textId="534654C9">
            <w:pPr>
              <w:spacing w:line="259" w:lineRule="auto"/>
              <w:rPr>
                <w:noProof/>
                <w:lang w:val="pt-BR" w:eastAsia="pt-BR"/>
              </w:rPr>
            </w:pPr>
            <w:r w:rsidRPr="0DA8D0C9" w:rsidR="2D6C5628">
              <w:rPr>
                <w:noProof/>
                <w:lang w:val="pt-BR" w:eastAsia="pt-BR"/>
              </w:rPr>
              <w:t>E</w:t>
            </w:r>
            <w:r w:rsidRPr="0DA8D0C9" w:rsidR="007E6AB5">
              <w:rPr>
                <w:noProof/>
                <w:lang w:val="pt-BR" w:eastAsia="pt-BR"/>
              </w:rPr>
              <w:t>lementos matemáticos e gráficos</w:t>
            </w:r>
            <w:r w:rsidRPr="0DA8D0C9" w:rsidR="2192242C">
              <w:rPr>
                <w:noProof/>
                <w:lang w:val="pt-BR" w:eastAsia="pt-BR"/>
              </w:rPr>
              <w:t xml:space="preserve"> escolhidos</w:t>
            </w:r>
            <w:r w:rsidRPr="0DA8D0C9" w:rsidR="007E6AB5">
              <w:rPr>
                <w:noProof/>
                <w:lang w:val="pt-BR" w:eastAsia="pt-BR"/>
              </w:rPr>
              <w:t>.</w:t>
            </w:r>
          </w:p>
        </w:tc>
      </w:tr>
      <w:tr w:rsidRPr="00A257AF" w:rsidR="007E6AB5" w:rsidTr="0DA8D0C9" w14:paraId="29E9628A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6987DF4F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DA8D0C9" w:rsidRDefault="007E6AB5" w14:paraId="1C8EB603" w14:textId="422E648C">
            <w:pPr>
              <w:pStyle w:val="Normal"/>
              <w:spacing w:line="259" w:lineRule="auto"/>
              <w:rPr>
                <w:noProof/>
                <w:lang w:val="pt-BR" w:eastAsia="pt-BR"/>
              </w:rPr>
            </w:pPr>
            <w:r w:rsidRPr="0DA8D0C9" w:rsidR="6C6BC664">
              <w:rPr>
                <w:noProof/>
                <w:lang w:val="pt-BR" w:eastAsia="pt-BR"/>
              </w:rPr>
              <w:t>O</w:t>
            </w:r>
            <w:r w:rsidRPr="0DA8D0C9" w:rsidR="007E6AB5">
              <w:rPr>
                <w:noProof/>
                <w:lang w:val="pt-BR" w:eastAsia="pt-BR"/>
              </w:rPr>
              <w:t xml:space="preserve"> conteúdo matemátic</w:t>
            </w:r>
            <w:r w:rsidRPr="0DA8D0C9" w:rsidR="767B1D8E">
              <w:rPr>
                <w:noProof/>
                <w:lang w:val="pt-BR" w:eastAsia="pt-BR"/>
              </w:rPr>
              <w:t>o</w:t>
            </w:r>
            <w:r w:rsidRPr="0DA8D0C9" w:rsidR="007E6AB5">
              <w:rPr>
                <w:noProof/>
                <w:lang w:val="pt-BR" w:eastAsia="pt-BR"/>
              </w:rPr>
              <w:t xml:space="preserve"> e gráfic</w:t>
            </w:r>
            <w:r w:rsidRPr="0DA8D0C9" w:rsidR="261E6025">
              <w:rPr>
                <w:noProof/>
                <w:lang w:val="pt-BR" w:eastAsia="pt-BR"/>
              </w:rPr>
              <w:t>o do documento</w:t>
            </w:r>
            <w:r w:rsidRPr="0DA8D0C9" w:rsidR="007E6AB5">
              <w:rPr>
                <w:noProof/>
                <w:lang w:val="pt-BR" w:eastAsia="pt-BR"/>
              </w:rPr>
              <w:t xml:space="preserve"> </w:t>
            </w:r>
            <w:r w:rsidRPr="0DA8D0C9" w:rsidR="0F66C544">
              <w:rPr>
                <w:noProof/>
                <w:lang w:val="pt-BR" w:eastAsia="pt-BR"/>
              </w:rPr>
              <w:t>é selecionado e customizado por meio da interface gráfica</w:t>
            </w:r>
            <w:r w:rsidRPr="0DA8D0C9" w:rsidR="007E6AB5">
              <w:rPr>
                <w:noProof/>
                <w:lang w:val="pt-BR" w:eastAsia="pt-BR"/>
              </w:rPr>
              <w:t>.</w:t>
            </w:r>
          </w:p>
        </w:tc>
      </w:tr>
      <w:tr w:rsidRPr="00A257AF" w:rsidR="007E6AB5" w:rsidTr="0DA8D0C9" w14:paraId="5C0D2B9D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79760C9D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40CEE3FD" w14:textId="04B2E114">
            <w:pPr>
              <w:rPr>
                <w:noProof/>
                <w:lang w:val="pt-BR" w:eastAsia="pt-BR"/>
              </w:rPr>
            </w:pPr>
            <w:r w:rsidRPr="0DA8D0C9" w:rsidR="598FC600">
              <w:rPr>
                <w:noProof/>
                <w:lang w:val="pt-BR" w:eastAsia="pt-BR"/>
              </w:rPr>
              <w:t>Exibição do d</w:t>
            </w:r>
            <w:r w:rsidRPr="0DA8D0C9" w:rsidR="007E6AB5">
              <w:rPr>
                <w:noProof/>
                <w:lang w:val="pt-BR" w:eastAsia="pt-BR"/>
              </w:rPr>
              <w:t xml:space="preserve">ocumento </w:t>
            </w:r>
            <w:r w:rsidRPr="0DA8D0C9" w:rsidR="6852A85F">
              <w:rPr>
                <w:noProof/>
                <w:lang w:val="pt-BR" w:eastAsia="pt-BR"/>
              </w:rPr>
              <w:t>com apresentação de</w:t>
            </w:r>
            <w:r w:rsidRPr="0DA8D0C9" w:rsidR="007E6AB5">
              <w:rPr>
                <w:noProof/>
                <w:lang w:val="pt-BR" w:eastAsia="pt-BR"/>
              </w:rPr>
              <w:t xml:space="preserve"> fórmulas matemáticas e</w:t>
            </w:r>
            <w:r w:rsidRPr="0DA8D0C9" w:rsidR="50A38AA1">
              <w:rPr>
                <w:noProof/>
                <w:lang w:val="pt-BR" w:eastAsia="pt-BR"/>
              </w:rPr>
              <w:t xml:space="preserve"> elementos</w:t>
            </w:r>
            <w:r w:rsidRPr="0DA8D0C9" w:rsidR="007E6AB5">
              <w:rPr>
                <w:noProof/>
                <w:lang w:val="pt-BR" w:eastAsia="pt-BR"/>
              </w:rPr>
              <w:t xml:space="preserve"> gráfic</w:t>
            </w:r>
            <w:r w:rsidRPr="0DA8D0C9" w:rsidR="363FA65B">
              <w:rPr>
                <w:noProof/>
                <w:lang w:val="pt-BR" w:eastAsia="pt-BR"/>
              </w:rPr>
              <w:t>o</w:t>
            </w:r>
            <w:r w:rsidRPr="0DA8D0C9" w:rsidR="007E6AB5">
              <w:rPr>
                <w:noProof/>
                <w:lang w:val="pt-BR" w:eastAsia="pt-BR"/>
              </w:rPr>
              <w:t>s.</w:t>
            </w:r>
          </w:p>
        </w:tc>
      </w:tr>
    </w:tbl>
    <w:p w:rsidR="007E6AB5" w:rsidP="007E6AB5" w:rsidRDefault="007E6AB5" w14:paraId="7247DFB5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007E6AB5" w:rsidTr="0DA8D0C9" w14:paraId="5CB774D2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4A5E1864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16DAA34D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Inserir conteúdo textual do documento</w:t>
            </w:r>
          </w:p>
        </w:tc>
      </w:tr>
      <w:tr w:rsidR="007E6AB5" w:rsidTr="0DA8D0C9" w14:paraId="6802EADC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050990CE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5B04F39E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Conteúdo textual</w:t>
            </w:r>
          </w:p>
        </w:tc>
      </w:tr>
      <w:tr w:rsidR="007E6AB5" w:rsidTr="0DA8D0C9" w14:paraId="5381983F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52F8DA6E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DA8D0C9" w:rsidRDefault="007E6AB5" w14:paraId="2FE08601" w14:textId="56D378A8">
            <w:pPr>
              <w:pStyle w:val="Normal"/>
              <w:spacing w:line="259" w:lineRule="auto"/>
              <w:rPr>
                <w:noProof/>
                <w:lang w:val="pt-BR" w:eastAsia="pt-BR"/>
              </w:rPr>
            </w:pPr>
            <w:r w:rsidRPr="0DA8D0C9" w:rsidR="17C5E288">
              <w:rPr>
                <w:noProof/>
                <w:lang w:val="pt-BR" w:eastAsia="pt-BR"/>
              </w:rPr>
              <w:t>O</w:t>
            </w:r>
            <w:r w:rsidRPr="0DA8D0C9" w:rsidR="007E6AB5">
              <w:rPr>
                <w:noProof/>
                <w:lang w:val="pt-BR" w:eastAsia="pt-BR"/>
              </w:rPr>
              <w:t xml:space="preserve"> conteúdo </w:t>
            </w:r>
            <w:r w:rsidRPr="0DA8D0C9" w:rsidR="20CD82D9">
              <w:rPr>
                <w:noProof/>
                <w:lang w:val="pt-BR" w:eastAsia="pt-BR"/>
              </w:rPr>
              <w:t xml:space="preserve">textual </w:t>
            </w:r>
            <w:r w:rsidRPr="0DA8D0C9" w:rsidR="007E6AB5">
              <w:rPr>
                <w:noProof/>
                <w:lang w:val="pt-BR" w:eastAsia="pt-BR"/>
              </w:rPr>
              <w:t xml:space="preserve">é </w:t>
            </w:r>
            <w:r w:rsidRPr="0DA8D0C9" w:rsidR="41DF9FBC">
              <w:rPr>
                <w:noProof/>
                <w:lang w:val="pt-BR" w:eastAsia="pt-BR"/>
              </w:rPr>
              <w:t xml:space="preserve">escrito </w:t>
            </w:r>
            <w:r w:rsidRPr="0DA8D0C9" w:rsidR="7741BE13">
              <w:rPr>
                <w:noProof/>
                <w:lang w:val="pt-BR" w:eastAsia="pt-BR"/>
              </w:rPr>
              <w:t xml:space="preserve">diretamente </w:t>
            </w:r>
            <w:r w:rsidRPr="0DA8D0C9" w:rsidR="737E8702">
              <w:rPr>
                <w:noProof/>
                <w:lang w:val="pt-BR" w:eastAsia="pt-BR"/>
              </w:rPr>
              <w:t>à visualização do</w:t>
            </w:r>
            <w:r w:rsidRPr="0DA8D0C9" w:rsidR="007E6AB5">
              <w:rPr>
                <w:noProof/>
                <w:lang w:val="pt-BR" w:eastAsia="pt-BR"/>
              </w:rPr>
              <w:t xml:space="preserve"> documento</w:t>
            </w:r>
            <w:r w:rsidRPr="0DA8D0C9" w:rsidR="007E6AB5">
              <w:rPr>
                <w:noProof/>
                <w:lang w:val="pt-BR" w:eastAsia="pt-BR"/>
              </w:rPr>
              <w:t>.</w:t>
            </w:r>
          </w:p>
        </w:tc>
      </w:tr>
      <w:tr w:rsidRPr="00A257AF" w:rsidR="007E6AB5" w:rsidTr="0DA8D0C9" w14:paraId="06527736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2DBA9875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6A7785BC" w14:textId="3FB4F55D">
            <w:pPr>
              <w:rPr>
                <w:noProof/>
                <w:lang w:val="pt-BR" w:eastAsia="pt-BR"/>
              </w:rPr>
            </w:pPr>
            <w:r w:rsidRPr="0DA8D0C9" w:rsidR="1DC4274A">
              <w:rPr>
                <w:noProof/>
                <w:lang w:val="pt-BR" w:eastAsia="pt-BR"/>
              </w:rPr>
              <w:t>Exibição do d</w:t>
            </w:r>
            <w:r w:rsidRPr="0DA8D0C9" w:rsidR="007E6AB5">
              <w:rPr>
                <w:noProof/>
                <w:lang w:val="pt-BR" w:eastAsia="pt-BR"/>
              </w:rPr>
              <w:t>ocumento já com conteúdo textual acrescentado</w:t>
            </w:r>
          </w:p>
        </w:tc>
      </w:tr>
    </w:tbl>
    <w:p w:rsidR="007E6AB5" w:rsidP="007E6AB5" w:rsidRDefault="007E6AB5" w14:paraId="24B3F40A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7E6AB5" w:rsidTr="0DA8D0C9" w14:paraId="3D649934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26A5D78F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434B5E11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Seguir edição</w:t>
            </w:r>
          </w:p>
        </w:tc>
      </w:tr>
      <w:tr w:rsidR="007E6AB5" w:rsidTr="0DA8D0C9" w14:paraId="724A3B5D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5756305D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208A3CC6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Documento no estado atual</w:t>
            </w:r>
          </w:p>
        </w:tc>
      </w:tr>
      <w:tr w:rsidRPr="00A257AF" w:rsidR="007E6AB5" w:rsidTr="0DA8D0C9" w14:paraId="68C2EFB0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24D44AE9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7F4A8450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Após validação do documento gerado, revisar e atualizar pontos não finalizados do documento</w:t>
            </w:r>
          </w:p>
        </w:tc>
      </w:tr>
      <w:tr w:rsidRPr="00A257AF" w:rsidR="007E6AB5" w:rsidTr="0DA8D0C9" w14:paraId="50CF5173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1972323E" w14:textId="1D1F8ABE">
            <w:pPr>
              <w:rPr>
                <w:noProof/>
                <w:lang w:val="pt-BR" w:eastAsia="pt-BR"/>
              </w:rPr>
            </w:pPr>
            <w:r w:rsidRPr="0DA8D0C9" w:rsidR="007E6AB5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4CFE3F4D" w14:textId="415E0EA9">
            <w:pPr>
              <w:rPr>
                <w:noProof/>
                <w:lang w:val="pt-BR" w:eastAsia="pt-BR"/>
              </w:rPr>
            </w:pPr>
            <w:r w:rsidRPr="0DA8D0C9" w:rsidR="7DDA6990">
              <w:rPr>
                <w:noProof/>
                <w:lang w:val="pt-BR" w:eastAsia="pt-BR"/>
              </w:rPr>
              <w:t>Exibição do d</w:t>
            </w:r>
            <w:r w:rsidRPr="0DA8D0C9" w:rsidR="007E6AB5">
              <w:rPr>
                <w:noProof/>
                <w:lang w:val="pt-BR" w:eastAsia="pt-BR"/>
              </w:rPr>
              <w:t>ocumento para alteração e edição</w:t>
            </w:r>
          </w:p>
        </w:tc>
      </w:tr>
    </w:tbl>
    <w:p w:rsidR="007E6AB5" w:rsidP="007E6AB5" w:rsidRDefault="007E6AB5" w14:paraId="3C7498DF" w14:textId="5E9D1003">
      <w:pPr>
        <w:rPr>
          <w:lang w:val="pt-BR"/>
        </w:rPr>
      </w:pPr>
    </w:p>
    <w:p w:rsidR="00353CA1" w:rsidP="007E6AB5" w:rsidRDefault="00353CA1" w14:paraId="4A7C3B6D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007E6AB5" w:rsidTr="0DA8D0C9" w14:paraId="6E4244E8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601972A9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4B509A75" w14:textId="4A1691DF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Escolher tipo de documento a ser gerado</w:t>
            </w:r>
            <w:r w:rsidR="00353CA1">
              <w:rPr>
                <w:noProof/>
                <w:lang w:val="pt-BR" w:eastAsia="pt-BR"/>
              </w:rPr>
              <w:t xml:space="preserve"> automaticamente</w:t>
            </w:r>
          </w:p>
        </w:tc>
      </w:tr>
      <w:tr w:rsidR="007E6AB5" w:rsidTr="0DA8D0C9" w14:paraId="4C7D17A0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7F5A6047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492C887E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Documento já editado.</w:t>
            </w:r>
          </w:p>
        </w:tc>
      </w:tr>
      <w:tr w:rsidRPr="00A257AF" w:rsidR="007E6AB5" w:rsidTr="0DA8D0C9" w14:paraId="3F26754D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76002465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7E813DA2" w14:textId="29AB6246">
            <w:pPr>
              <w:spacing w:line="259" w:lineRule="auto"/>
              <w:rPr>
                <w:noProof/>
                <w:lang w:val="pt-BR" w:eastAsia="pt-BR"/>
              </w:rPr>
            </w:pPr>
            <w:r w:rsidRPr="0DA8D0C9" w:rsidR="52C2A6BD">
              <w:rPr>
                <w:noProof/>
                <w:lang w:val="pt-BR" w:eastAsia="pt-BR"/>
              </w:rPr>
              <w:t>No início</w:t>
            </w:r>
            <w:r w:rsidRPr="0DA8D0C9" w:rsidR="007E6AB5">
              <w:rPr>
                <w:noProof/>
                <w:lang w:val="pt-BR" w:eastAsia="pt-BR"/>
              </w:rPr>
              <w:t xml:space="preserve"> </w:t>
            </w:r>
            <w:r w:rsidRPr="0DA8D0C9" w:rsidR="007E6AB5">
              <w:rPr>
                <w:noProof/>
                <w:lang w:val="pt-BR" w:eastAsia="pt-BR"/>
              </w:rPr>
              <w:t xml:space="preserve">da edição o usuário escolhe o tipo de arquivo </w:t>
            </w:r>
            <w:r w:rsidRPr="0DA8D0C9" w:rsidR="75A08D08">
              <w:rPr>
                <w:noProof/>
                <w:lang w:val="pt-BR" w:eastAsia="pt-BR"/>
              </w:rPr>
              <w:t xml:space="preserve">a </w:t>
            </w:r>
            <w:r w:rsidRPr="0DA8D0C9" w:rsidR="007E6AB5">
              <w:rPr>
                <w:noProof/>
                <w:lang w:val="pt-BR" w:eastAsia="pt-BR"/>
              </w:rPr>
              <w:t>ser gerado</w:t>
            </w:r>
            <w:r w:rsidRPr="0DA8D0C9" w:rsidR="6FB8E376">
              <w:rPr>
                <w:noProof/>
                <w:lang w:val="pt-BR" w:eastAsia="pt-BR"/>
              </w:rPr>
              <w:t xml:space="preserve"> automaticamente, como</w:t>
            </w:r>
            <w:r w:rsidRPr="0DA8D0C9" w:rsidR="007E6AB5">
              <w:rPr>
                <w:noProof/>
                <w:lang w:val="pt-BR" w:eastAsia="pt-BR"/>
              </w:rPr>
              <w:t>:</w:t>
            </w:r>
            <w:r w:rsidRPr="0DA8D0C9" w:rsidR="490A05CE">
              <w:rPr>
                <w:noProof/>
                <w:lang w:val="pt-BR" w:eastAsia="pt-BR"/>
              </w:rPr>
              <w:t xml:space="preserve"> </w:t>
            </w:r>
            <w:r w:rsidRPr="0DA8D0C9" w:rsidR="007E6AB5">
              <w:rPr>
                <w:noProof/>
                <w:lang w:val="pt-BR" w:eastAsia="pt-BR"/>
              </w:rPr>
              <w:t>.pdf, .dvi, .docx.</w:t>
            </w:r>
          </w:p>
        </w:tc>
      </w:tr>
      <w:tr w:rsidRPr="00A257AF" w:rsidR="007E6AB5" w:rsidTr="0DA8D0C9" w14:paraId="7226B3F5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416ED1C8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5372B215" w14:textId="514B1C70">
            <w:pPr>
              <w:rPr>
                <w:noProof/>
                <w:lang w:val="pt-BR" w:eastAsia="pt-BR"/>
              </w:rPr>
            </w:pPr>
            <w:r w:rsidRPr="0DA8D0C9" w:rsidR="16277430">
              <w:rPr>
                <w:noProof/>
                <w:lang w:val="pt-BR" w:eastAsia="pt-BR"/>
              </w:rPr>
              <w:t>Exibição do d</w:t>
            </w:r>
            <w:r w:rsidRPr="0DA8D0C9" w:rsidR="007E6AB5">
              <w:rPr>
                <w:noProof/>
                <w:lang w:val="pt-BR" w:eastAsia="pt-BR"/>
              </w:rPr>
              <w:t xml:space="preserve">ocumento editado e </w:t>
            </w:r>
            <w:r w:rsidRPr="0DA8D0C9" w:rsidR="25677A59">
              <w:rPr>
                <w:noProof/>
                <w:lang w:val="pt-BR" w:eastAsia="pt-BR"/>
              </w:rPr>
              <w:t xml:space="preserve">do </w:t>
            </w:r>
            <w:r w:rsidRPr="0DA8D0C9" w:rsidR="007E6AB5">
              <w:rPr>
                <w:noProof/>
                <w:lang w:val="pt-BR" w:eastAsia="pt-BR"/>
              </w:rPr>
              <w:t>tipo de arquivo a ser gerado</w:t>
            </w:r>
            <w:r w:rsidRPr="0DA8D0C9" w:rsidR="043C251A">
              <w:rPr>
                <w:noProof/>
                <w:lang w:val="pt-BR" w:eastAsia="pt-BR"/>
              </w:rPr>
              <w:t xml:space="preserve"> automaticamente</w:t>
            </w:r>
            <w:r w:rsidRPr="0DA8D0C9" w:rsidR="007E6AB5">
              <w:rPr>
                <w:noProof/>
                <w:lang w:val="pt-BR" w:eastAsia="pt-BR"/>
              </w:rPr>
              <w:t>.</w:t>
            </w:r>
          </w:p>
        </w:tc>
      </w:tr>
    </w:tbl>
    <w:p w:rsidR="007E6AB5" w:rsidP="007E6AB5" w:rsidRDefault="007E6AB5" w14:paraId="51D2A029" w14:textId="77777777">
      <w:pPr>
        <w:rPr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Pr="00A257AF" w:rsidR="007E6AB5" w:rsidTr="0DA8D0C9" w14:paraId="07968D1C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18571CF0" w14:textId="77777777">
            <w:pPr>
              <w:spacing w:line="259" w:lineRule="auto"/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353CA1" w14:paraId="60FDE712" w14:textId="5DFEA2BD">
            <w:pPr>
              <w:spacing w:line="259" w:lineRule="auto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Persistir código fonte e g</w:t>
            </w:r>
            <w:r w:rsidRPr="25CEF018" w:rsidR="007E6AB5">
              <w:rPr>
                <w:noProof/>
                <w:lang w:val="pt-BR" w:eastAsia="pt-BR"/>
              </w:rPr>
              <w:t>erar documento do tipo escolhido</w:t>
            </w:r>
            <w:r>
              <w:rPr>
                <w:noProof/>
                <w:lang w:val="pt-BR" w:eastAsia="pt-BR"/>
              </w:rPr>
              <w:t xml:space="preserve"> periodicamente</w:t>
            </w:r>
          </w:p>
        </w:tc>
      </w:tr>
      <w:tr w:rsidRPr="00A257AF" w:rsidR="007E6AB5" w:rsidTr="0DA8D0C9" w14:paraId="36C7334C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35B03068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433DD954" w14:textId="5B785496">
            <w:pPr>
              <w:spacing w:line="259" w:lineRule="auto"/>
              <w:rPr>
                <w:noProof/>
                <w:lang w:val="pt-BR" w:eastAsia="pt-BR"/>
              </w:rPr>
            </w:pPr>
            <w:r w:rsidRPr="0DA8D0C9" w:rsidR="007E6AB5">
              <w:rPr>
                <w:noProof/>
                <w:lang w:val="pt-BR" w:eastAsia="pt-BR"/>
              </w:rPr>
              <w:t xml:space="preserve">Documento </w:t>
            </w:r>
            <w:r w:rsidRPr="0DA8D0C9" w:rsidR="268EDEF1">
              <w:rPr>
                <w:noProof/>
                <w:lang w:val="pt-BR" w:eastAsia="pt-BR"/>
              </w:rPr>
              <w:t>exibido para edição</w:t>
            </w:r>
            <w:r w:rsidRPr="0DA8D0C9" w:rsidR="007E6AB5">
              <w:rPr>
                <w:noProof/>
                <w:lang w:val="pt-BR" w:eastAsia="pt-BR"/>
              </w:rPr>
              <w:t>.</w:t>
            </w:r>
          </w:p>
        </w:tc>
      </w:tr>
      <w:tr w:rsidRPr="00A257AF" w:rsidR="007E6AB5" w:rsidTr="0DA8D0C9" w14:paraId="696A2D82" w14:textId="77777777">
        <w:tc>
          <w:tcPr>
            <w:tcW w:w="3193" w:type="dxa"/>
            <w:shd w:val="clear" w:color="auto" w:fill="auto"/>
            <w:tcMar/>
          </w:tcPr>
          <w:p w:rsidR="007E6AB5" w:rsidP="00F9614E" w:rsidRDefault="007E6AB5" w14:paraId="1307C4E7" w14:textId="77777777">
            <w:pPr>
              <w:rPr>
                <w:noProof/>
                <w:lang w:val="pt-BR" w:eastAsia="pt-BR"/>
              </w:rPr>
            </w:pPr>
            <w:r w:rsidRPr="25CEF018">
              <w:rPr>
                <w:noProof/>
                <w:lang w:val="pt-BR" w:eastAsia="pt-BR"/>
              </w:rPr>
              <w:t>Detalhamento do passo a passo da tarefa:</w:t>
            </w:r>
          </w:p>
        </w:tc>
        <w:tc>
          <w:tcPr>
            <w:tcW w:w="5868" w:type="dxa"/>
            <w:shd w:val="clear" w:color="auto" w:fill="auto"/>
            <w:tcMar/>
          </w:tcPr>
          <w:p w:rsidR="007E6AB5" w:rsidP="00F9614E" w:rsidRDefault="007E6AB5" w14:paraId="2C1980AD" w14:textId="3400AC39">
            <w:pPr>
              <w:spacing w:line="259" w:lineRule="auto"/>
              <w:rPr>
                <w:noProof/>
                <w:lang w:val="pt-BR" w:eastAsia="pt-BR"/>
              </w:rPr>
            </w:pPr>
            <w:r w:rsidRPr="0DA8D0C9" w:rsidR="3B77A3D4">
              <w:rPr>
                <w:noProof/>
                <w:lang w:val="pt-BR" w:eastAsia="pt-BR"/>
              </w:rPr>
              <w:t>Periodicamente</w:t>
            </w:r>
            <w:r w:rsidRPr="0DA8D0C9" w:rsidR="0E946665">
              <w:rPr>
                <w:noProof/>
                <w:lang w:val="pt-BR" w:eastAsia="pt-BR"/>
              </w:rPr>
              <w:t>,</w:t>
            </w:r>
            <w:r w:rsidRPr="0DA8D0C9" w:rsidR="3B77A3D4">
              <w:rPr>
                <w:noProof/>
                <w:lang w:val="pt-BR" w:eastAsia="pt-BR"/>
              </w:rPr>
              <w:t xml:space="preserve"> </w:t>
            </w:r>
            <w:r w:rsidRPr="0DA8D0C9" w:rsidR="007E6AB5">
              <w:rPr>
                <w:noProof/>
                <w:lang w:val="pt-BR" w:eastAsia="pt-BR"/>
              </w:rPr>
              <w:t xml:space="preserve">o </w:t>
            </w:r>
            <w:r w:rsidRPr="0DA8D0C9" w:rsidR="11247C84">
              <w:rPr>
                <w:noProof/>
                <w:lang w:val="pt-BR" w:eastAsia="pt-BR"/>
              </w:rPr>
              <w:t xml:space="preserve">arquivo </w:t>
            </w:r>
            <w:r w:rsidRPr="0DA8D0C9" w:rsidR="007E6AB5">
              <w:rPr>
                <w:noProof/>
                <w:lang w:val="pt-BR" w:eastAsia="pt-BR"/>
              </w:rPr>
              <w:t>.tex</w:t>
            </w:r>
            <w:r w:rsidRPr="0DA8D0C9" w:rsidR="4E2734DE">
              <w:rPr>
                <w:noProof/>
                <w:lang w:val="pt-BR" w:eastAsia="pt-BR"/>
              </w:rPr>
              <w:t xml:space="preserve"> fonte da exibição</w:t>
            </w:r>
            <w:r w:rsidRPr="0DA8D0C9" w:rsidR="007E6AB5">
              <w:rPr>
                <w:noProof/>
                <w:lang w:val="pt-BR" w:eastAsia="pt-BR"/>
              </w:rPr>
              <w:t xml:space="preserve"> </w:t>
            </w:r>
            <w:r w:rsidRPr="0DA8D0C9" w:rsidR="6FEEFBE6">
              <w:rPr>
                <w:noProof/>
                <w:lang w:val="pt-BR" w:eastAsia="pt-BR"/>
              </w:rPr>
              <w:t xml:space="preserve">é persistido em memória não volátil </w:t>
            </w:r>
            <w:r w:rsidRPr="0DA8D0C9" w:rsidR="007E6AB5">
              <w:rPr>
                <w:noProof/>
                <w:lang w:val="pt-BR" w:eastAsia="pt-BR"/>
              </w:rPr>
              <w:t xml:space="preserve">e </w:t>
            </w:r>
            <w:r w:rsidRPr="0DA8D0C9" w:rsidR="06C1EEBE">
              <w:rPr>
                <w:noProof/>
                <w:lang w:val="pt-BR" w:eastAsia="pt-BR"/>
              </w:rPr>
              <w:t xml:space="preserve">um </w:t>
            </w:r>
            <w:r w:rsidRPr="0DA8D0C9" w:rsidR="007E6AB5">
              <w:rPr>
                <w:noProof/>
                <w:lang w:val="pt-BR" w:eastAsia="pt-BR"/>
              </w:rPr>
              <w:t>arquivo do tipo escolhido pelo usuário</w:t>
            </w:r>
            <w:r w:rsidRPr="0DA8D0C9" w:rsidR="2A12A46B">
              <w:rPr>
                <w:noProof/>
                <w:lang w:val="pt-BR" w:eastAsia="pt-BR"/>
              </w:rPr>
              <w:t xml:space="preserve"> é gerado pelo compilador</w:t>
            </w:r>
            <w:r w:rsidRPr="0DA8D0C9" w:rsidR="007E6AB5">
              <w:rPr>
                <w:noProof/>
                <w:lang w:val="pt-BR" w:eastAsia="pt-BR"/>
              </w:rPr>
              <w:t>.</w:t>
            </w:r>
          </w:p>
        </w:tc>
      </w:tr>
      <w:tr w:rsidRPr="007E6AB5" w:rsidR="007E6AB5" w:rsidTr="0DA8D0C9" w14:paraId="1B60D8E9" w14:textId="77777777">
        <w:tc>
          <w:tcPr>
            <w:tcW w:w="3193" w:type="dxa"/>
            <w:shd w:val="clear" w:color="auto" w:fill="auto"/>
            <w:tcMar/>
          </w:tcPr>
          <w:p w:rsidRPr="007E6AB5" w:rsidR="007E6AB5" w:rsidP="00F9614E" w:rsidRDefault="007E6AB5" w14:paraId="2960CB11" w14:textId="77777777">
            <w:pPr>
              <w:rPr>
                <w:noProof/>
                <w:lang w:val="pt-BR" w:eastAsia="pt-BR"/>
              </w:rPr>
            </w:pPr>
            <w:r w:rsidRPr="007E6AB5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  <w:tcMar/>
          </w:tcPr>
          <w:p w:rsidRPr="007E6AB5" w:rsidR="007E6AB5" w:rsidP="00F9614E" w:rsidRDefault="007E6AB5" w14:paraId="015B01CD" w14:textId="14FC46F2">
            <w:pPr>
              <w:rPr>
                <w:noProof/>
                <w:lang w:val="pt-BR" w:eastAsia="pt-BR"/>
              </w:rPr>
            </w:pPr>
            <w:r w:rsidRPr="0DA8D0C9" w:rsidR="35AF0138">
              <w:rPr>
                <w:noProof/>
                <w:lang w:val="pt-BR" w:eastAsia="pt-BR"/>
              </w:rPr>
              <w:t>Persistência do código fonte e geração de d</w:t>
            </w:r>
            <w:r w:rsidRPr="0DA8D0C9" w:rsidR="007E6AB5">
              <w:rPr>
                <w:noProof/>
                <w:lang w:val="pt-BR" w:eastAsia="pt-BR"/>
              </w:rPr>
              <w:t>ocumento do tipo escolhido pelo usuário.</w:t>
            </w:r>
          </w:p>
        </w:tc>
      </w:tr>
    </w:tbl>
    <w:p w:rsidRPr="007E6AB5" w:rsidR="00D97BB4" w:rsidP="00D97BB4" w:rsidRDefault="00D97BB4" w14:paraId="0B4A4F86" w14:textId="77777777">
      <w:pPr>
        <w:rPr>
          <w:iCs/>
          <w:lang w:val="pt-BR"/>
        </w:rPr>
      </w:pPr>
    </w:p>
    <w:p w:rsidR="00A66DA1" w:rsidP="00ED6CC8" w:rsidRDefault="00D97BB4" w14:paraId="3CD976F6" w14:textId="77777777">
      <w:pPr>
        <w:pStyle w:val="Heading2"/>
        <w:tabs>
          <w:tab w:val="clear" w:pos="5245"/>
          <w:tab w:val="num" w:pos="0"/>
        </w:tabs>
      </w:pPr>
      <w:bookmarkStart w:name="_Toc80622930" w:id="12"/>
      <w:r w:rsidRPr="00352F47">
        <w:t>Diagrama de Casos de uso</w:t>
      </w:r>
      <w:bookmarkEnd w:id="12"/>
    </w:p>
    <w:p w:rsidRPr="00BE796E" w:rsidR="00BE796E" w:rsidP="00BE796E" w:rsidRDefault="1F2F848E" w14:paraId="7DB58671" w14:textId="2DC1ADEF">
      <w:pPr>
        <w:rPr>
          <w:lang w:val="pt-BR"/>
        </w:rPr>
      </w:pPr>
      <w:r>
        <w:rPr>
          <w:noProof/>
        </w:rPr>
        <w:drawing>
          <wp:inline distT="0" distB="0" distL="0" distR="0" wp14:anchorId="2892FF59" wp14:editId="4EF288D7">
            <wp:extent cx="4238625" cy="4572000"/>
            <wp:effectExtent l="0" t="0" r="0" b="0"/>
            <wp:docPr id="726169195" name="Picture 72616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EF018" w:rsidP="25CEF018" w:rsidRDefault="25CEF018" w14:paraId="4201F628" w14:textId="353E5D23">
      <w:pPr>
        <w:rPr>
          <w:lang w:val="pt-BR"/>
        </w:rPr>
      </w:pPr>
    </w:p>
    <w:p w:rsidR="25CEF018" w:rsidP="25CEF018" w:rsidRDefault="25CEF018" w14:paraId="022F662D" w14:textId="32E772F4">
      <w:pPr>
        <w:rPr>
          <w:lang w:val="pt-BR"/>
        </w:rPr>
      </w:pPr>
    </w:p>
    <w:p w:rsidRPr="005A1870" w:rsidR="00587024" w:rsidP="25CEF018" w:rsidRDefault="00587024" w14:paraId="17EA581B" w14:textId="77777777">
      <w:pPr>
        <w:numPr>
          <w:ilvl w:val="2"/>
          <w:numId w:val="3"/>
        </w:numPr>
        <w:rPr>
          <w:b/>
          <w:bCs/>
          <w:noProof/>
          <w:lang w:val="pt-BR" w:eastAsia="pt-BR"/>
        </w:rPr>
      </w:pPr>
      <w:r w:rsidRPr="25CEF018">
        <w:rPr>
          <w:b/>
          <w:bCs/>
          <w:noProof/>
          <w:lang w:val="pt-BR" w:eastAsia="pt-BR"/>
        </w:rPr>
        <w:t>Especificação dos Casos de Uso</w:t>
      </w:r>
    </w:p>
    <w:p w:rsidR="00587024" w:rsidP="003E197E" w:rsidRDefault="00587024" w14:paraId="1442B590" w14:textId="77777777">
      <w:pPr>
        <w:rPr>
          <w:noProof/>
          <w:lang w:val="pt-BR" w:eastAsia="pt-BR"/>
        </w:rPr>
      </w:pPr>
    </w:p>
    <w:p w:rsidR="00587024" w:rsidP="003E197E" w:rsidRDefault="00587024" w14:paraId="5E3C202A" w14:textId="77777777">
      <w:pPr>
        <w:rPr>
          <w:noProof/>
          <w:lang w:val="pt-BR" w:eastAsia="pt-BR"/>
        </w:rPr>
      </w:pPr>
    </w:p>
    <w:tbl>
      <w:tblPr>
        <w:tblW w:w="93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619"/>
        <w:gridCol w:w="7695"/>
      </w:tblGrid>
      <w:tr w:rsidRPr="00F53F19" w:rsidR="00587024" w:rsidTr="0DA8D0C9" w14:paraId="4FB6F6CF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43AAD6B5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Identificação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0F53F19" w:rsidRDefault="26F9EE39" w14:paraId="0BFBA35E" w14:textId="38BC80C8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Criação do documento</w:t>
            </w:r>
          </w:p>
        </w:tc>
      </w:tr>
      <w:tr w:rsidRPr="00F53F19" w:rsidR="00587024" w:rsidTr="0DA8D0C9" w14:paraId="3110342A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39273CBD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lastRenderedPageBreak/>
              <w:t>Função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0F53F19" w:rsidRDefault="00587024" w14:paraId="3151FAD3" w14:textId="4DAE265C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DA8D0C9" w:rsidR="140208AE">
              <w:rPr>
                <w:lang w:val="pt-BR" w:eastAsia="pt-BR"/>
              </w:rPr>
              <w:t>Iniciar a interação do usuário</w:t>
            </w:r>
          </w:p>
        </w:tc>
      </w:tr>
      <w:tr w:rsidRPr="00F53F19" w:rsidR="00587024" w:rsidTr="0DA8D0C9" w14:paraId="7CB5C3A2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55ADFBFC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Atores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0F53F19" w:rsidRDefault="1DA7B38C" w14:paraId="0EA8CC64" w14:textId="42A7F1B5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Usuário</w:t>
            </w:r>
          </w:p>
        </w:tc>
      </w:tr>
      <w:tr w:rsidRPr="00F53F19" w:rsidR="00587024" w:rsidTr="0DA8D0C9" w14:paraId="0841E065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641F1D9A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Prioridade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0F53F19" w:rsidRDefault="0284B0B0" w14:paraId="18BF919D" w14:textId="39C65A42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Essencial</w:t>
            </w:r>
          </w:p>
        </w:tc>
      </w:tr>
      <w:tr w:rsidRPr="00F53F19" w:rsidR="00587024" w:rsidTr="0DA8D0C9" w14:paraId="37FC55E6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624A4A8C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Pré-condição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0F53F19" w:rsidRDefault="00587024" w14:paraId="571ABE1D" w14:textId="638552AC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DA8D0C9" w:rsidR="085A3017">
              <w:rPr>
                <w:lang w:val="pt-BR" w:eastAsia="pt-BR"/>
              </w:rPr>
              <w:t>Nenhum outro documento em edição ativa no momento da criação</w:t>
            </w:r>
          </w:p>
        </w:tc>
      </w:tr>
      <w:tr w:rsidRPr="00A257AF" w:rsidR="00587024" w:rsidTr="0DA8D0C9" w14:paraId="04B8C55E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66781997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Pós-condição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DA8D0C9" w:rsidRDefault="1A6B06A1" w14:paraId="287AA92C" w14:textId="5EFD7C43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24"/>
                <w:szCs w:val="24"/>
                <w:lang w:val="pt-BR" w:eastAsia="pt-BR"/>
              </w:rPr>
            </w:pPr>
            <w:r w:rsidRPr="0DA8D0C9" w:rsidR="79F37D53">
              <w:rPr>
                <w:lang w:val="pt-BR" w:eastAsia="pt-BR"/>
              </w:rPr>
              <w:t>O documento .</w:t>
            </w:r>
            <w:proofErr w:type="spellStart"/>
            <w:r w:rsidRPr="0DA8D0C9" w:rsidR="79F37D53">
              <w:rPr>
                <w:lang w:val="pt-BR" w:eastAsia="pt-BR"/>
              </w:rPr>
              <w:t>tex</w:t>
            </w:r>
            <w:proofErr w:type="spellEnd"/>
            <w:r w:rsidRPr="0DA8D0C9" w:rsidR="7A738F8B">
              <w:rPr>
                <w:lang w:val="pt-BR" w:eastAsia="pt-BR"/>
              </w:rPr>
              <w:t xml:space="preserve"> e sua visualização são criados</w:t>
            </w:r>
          </w:p>
        </w:tc>
      </w:tr>
      <w:tr w:rsidRPr="00F53F19" w:rsidR="00587024" w:rsidTr="0DA8D0C9" w14:paraId="4912467A" w14:textId="77777777">
        <w:tc>
          <w:tcPr>
            <w:tcW w:w="0" w:type="auto"/>
            <w:shd w:val="clear" w:color="auto" w:fill="auto"/>
            <w:tcMar/>
            <w:hideMark/>
          </w:tcPr>
          <w:p w:rsidRPr="00F53F19" w:rsidR="00587024" w:rsidP="00F53F19" w:rsidRDefault="00587024" w14:paraId="3F786C75" w14:textId="77777777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Fluxo principal</w:t>
            </w:r>
          </w:p>
        </w:tc>
        <w:tc>
          <w:tcPr>
            <w:tcW w:w="7695" w:type="dxa"/>
            <w:shd w:val="clear" w:color="auto" w:fill="auto"/>
            <w:tcMar/>
          </w:tcPr>
          <w:p w:rsidRPr="00F53F19" w:rsidR="00587024" w:rsidP="0A682C2D" w:rsidRDefault="3A92D4C0" w14:paraId="5FF8BDA5" w14:textId="28ACEDCD">
            <w:pPr>
              <w:pStyle w:val="ListParagraph"/>
              <w:numPr>
                <w:ilvl w:val="0"/>
                <w:numId w:val="1"/>
              </w:numPr>
              <w:suppressAutoHyphens w:val="0"/>
              <w:spacing w:before="120" w:after="120"/>
              <w:jc w:val="left"/>
              <w:textAlignment w:val="baseline"/>
              <w:rPr>
                <w:color w:val="000000" w:themeColor="text1"/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Usuário inicia aplicação</w:t>
            </w:r>
            <w:r w:rsidRPr="0A682C2D" w:rsidR="545CC9FF">
              <w:rPr>
                <w:color w:val="000000" w:themeColor="text1"/>
                <w:lang w:val="pt-BR" w:eastAsia="pt-BR"/>
              </w:rPr>
              <w:t>.</w:t>
            </w:r>
          </w:p>
          <w:p w:rsidRPr="00F53F19" w:rsidR="00587024" w:rsidP="0A682C2D" w:rsidRDefault="3A92D4C0" w14:paraId="04E71BCE" w14:textId="6F6908E8">
            <w:pPr>
              <w:pStyle w:val="ListParagraph"/>
              <w:numPr>
                <w:ilvl w:val="0"/>
                <w:numId w:val="1"/>
              </w:numPr>
              <w:suppressAutoHyphens w:val="0"/>
              <w:spacing w:before="120" w:after="120"/>
              <w:jc w:val="left"/>
              <w:textAlignment w:val="baseline"/>
              <w:rPr>
                <w:color w:val="000000" w:themeColor="text1"/>
                <w:lang w:val="pt-BR" w:eastAsia="pt-BR"/>
              </w:rPr>
            </w:pPr>
            <w:r w:rsidRPr="0DA8D0C9" w:rsidR="239421E6">
              <w:rPr>
                <w:color w:val="000000" w:themeColor="text1" w:themeTint="FF" w:themeShade="FF"/>
                <w:lang w:val="pt-BR" w:eastAsia="pt-BR"/>
              </w:rPr>
              <w:t xml:space="preserve">Usuário escolhe </w:t>
            </w:r>
            <w:r w:rsidRPr="0DA8D0C9" w:rsidR="5961C917">
              <w:rPr>
                <w:color w:val="000000" w:themeColor="text1" w:themeTint="FF" w:themeShade="FF"/>
                <w:lang w:val="pt-BR" w:eastAsia="pt-BR"/>
              </w:rPr>
              <w:t xml:space="preserve">um template para o </w:t>
            </w:r>
            <w:r w:rsidRPr="0DA8D0C9" w:rsidR="316A628E">
              <w:rPr>
                <w:color w:val="000000" w:themeColor="text1" w:themeTint="FF" w:themeShade="FF"/>
                <w:lang w:val="pt-BR" w:eastAsia="pt-BR"/>
              </w:rPr>
              <w:t>documento</w:t>
            </w:r>
            <w:r w:rsidRPr="0DA8D0C9" w:rsidR="21824E56">
              <w:rPr>
                <w:color w:val="000000" w:themeColor="text1" w:themeTint="FF" w:themeShade="FF"/>
                <w:lang w:val="pt-BR" w:eastAsia="pt-BR"/>
              </w:rPr>
              <w:t>.</w:t>
            </w:r>
          </w:p>
          <w:p w:rsidRPr="00F53F19" w:rsidR="00587024" w:rsidP="0A682C2D" w:rsidRDefault="7CCFDF2A" w14:paraId="09E59F05" w14:textId="5A081344">
            <w:pPr>
              <w:pStyle w:val="ListParagraph"/>
              <w:numPr>
                <w:ilvl w:val="0"/>
                <w:numId w:val="1"/>
              </w:numPr>
              <w:suppressAutoHyphens w:val="0"/>
              <w:spacing w:before="120" w:after="120"/>
              <w:jc w:val="left"/>
              <w:textAlignment w:val="baseline"/>
              <w:rPr>
                <w:color w:val="000000"/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Usuário cria o documento</w:t>
            </w:r>
            <w:r w:rsidRPr="0A682C2D" w:rsidR="59D5DB91">
              <w:rPr>
                <w:color w:val="000000" w:themeColor="text1"/>
                <w:lang w:val="pt-BR" w:eastAsia="pt-BR"/>
              </w:rPr>
              <w:t>.</w:t>
            </w:r>
          </w:p>
        </w:tc>
      </w:tr>
    </w:tbl>
    <w:p w:rsidR="00587024" w:rsidP="003E197E" w:rsidRDefault="00587024" w14:paraId="5D2690FB" w14:textId="6F7799C1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1613"/>
        <w:gridCol w:w="7442"/>
      </w:tblGrid>
      <w:tr w:rsidRPr="00A257AF" w:rsidR="0A682C2D" w:rsidTr="0DA8D0C9" w14:paraId="3A2D070F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50FF5D1A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Identificação</w:t>
            </w:r>
          </w:p>
        </w:tc>
        <w:tc>
          <w:tcPr>
            <w:tcW w:w="7695" w:type="dxa"/>
            <w:shd w:val="clear" w:color="auto" w:fill="auto"/>
            <w:tcMar/>
          </w:tcPr>
          <w:p w:rsidR="5ECA9FC5" w:rsidP="0A682C2D" w:rsidRDefault="5ECA9FC5" w14:paraId="473089AE" w14:textId="74387956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Edição de texto no documento</w:t>
            </w:r>
          </w:p>
        </w:tc>
      </w:tr>
      <w:tr w:rsidR="0A682C2D" w:rsidTr="0DA8D0C9" w14:paraId="1429B56B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5C64A879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Função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A682C2D" w:rsidRDefault="0A682C2D" w14:paraId="291149CD" w14:textId="104B42F4">
            <w:pPr>
              <w:spacing w:before="120" w:after="120"/>
              <w:jc w:val="left"/>
              <w:rPr>
                <w:lang w:val="pt-BR" w:eastAsia="pt-BR"/>
              </w:rPr>
            </w:pPr>
            <w:r w:rsidRPr="0DA8D0C9" w:rsidR="051FC858">
              <w:rPr>
                <w:lang w:val="pt-BR" w:eastAsia="pt-BR"/>
              </w:rPr>
              <w:t>Inserção de conteúdo textual ao documento</w:t>
            </w:r>
          </w:p>
        </w:tc>
      </w:tr>
      <w:tr w:rsidR="0A682C2D" w:rsidTr="0DA8D0C9" w14:paraId="590EF5A2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2E740778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Atores</w:t>
            </w:r>
          </w:p>
        </w:tc>
        <w:tc>
          <w:tcPr>
            <w:tcW w:w="7695" w:type="dxa"/>
            <w:shd w:val="clear" w:color="auto" w:fill="auto"/>
            <w:tcMar/>
          </w:tcPr>
          <w:p w:rsidR="60ADF687" w:rsidP="0A682C2D" w:rsidRDefault="60ADF687" w14:paraId="177C8D14" w14:textId="77F1A22A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Usuário</w:t>
            </w:r>
          </w:p>
        </w:tc>
      </w:tr>
      <w:tr w:rsidR="0A682C2D" w:rsidTr="0DA8D0C9" w14:paraId="3FF03BD7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2630ED56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Prioridade</w:t>
            </w:r>
          </w:p>
        </w:tc>
        <w:tc>
          <w:tcPr>
            <w:tcW w:w="7695" w:type="dxa"/>
            <w:shd w:val="clear" w:color="auto" w:fill="auto"/>
            <w:tcMar/>
          </w:tcPr>
          <w:p w:rsidR="23701835" w:rsidP="0A682C2D" w:rsidRDefault="23701835" w14:paraId="24EBB377" w14:textId="0A96571F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Opcional</w:t>
            </w:r>
          </w:p>
        </w:tc>
      </w:tr>
      <w:tr w:rsidRPr="00A257AF" w:rsidR="0A682C2D" w:rsidTr="0DA8D0C9" w14:paraId="5B4CD88F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6C04C9D0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Pré-condição</w:t>
            </w:r>
          </w:p>
        </w:tc>
        <w:tc>
          <w:tcPr>
            <w:tcW w:w="7695" w:type="dxa"/>
            <w:shd w:val="clear" w:color="auto" w:fill="auto"/>
            <w:tcMar/>
          </w:tcPr>
          <w:p w:rsidR="177B4855" w:rsidP="0A682C2D" w:rsidRDefault="177B4855" w14:paraId="2DDA59E2" w14:textId="32A50DDC">
            <w:pPr>
              <w:spacing w:before="120" w:after="120"/>
              <w:jc w:val="left"/>
              <w:rPr>
                <w:lang w:val="pt-BR" w:eastAsia="pt-BR"/>
              </w:rPr>
            </w:pPr>
            <w:r w:rsidRPr="0DA8D0C9" w:rsidR="28C05DE0">
              <w:rPr>
                <w:lang w:val="pt-BR" w:eastAsia="pt-BR"/>
              </w:rPr>
              <w:t>D</w:t>
            </w:r>
            <w:r w:rsidRPr="0DA8D0C9" w:rsidR="265187E1">
              <w:rPr>
                <w:lang w:val="pt-BR" w:eastAsia="pt-BR"/>
              </w:rPr>
              <w:t>ocumento</w:t>
            </w:r>
            <w:r w:rsidRPr="0DA8D0C9" w:rsidR="768003B4">
              <w:rPr>
                <w:lang w:val="pt-BR" w:eastAsia="pt-BR"/>
              </w:rPr>
              <w:t xml:space="preserve"> em </w:t>
            </w:r>
            <w:r w:rsidRPr="0DA8D0C9" w:rsidR="768003B4">
              <w:rPr>
                <w:lang w:val="pt-BR" w:eastAsia="pt-BR"/>
              </w:rPr>
              <w:t>edição ativa pelo usuário</w:t>
            </w:r>
          </w:p>
        </w:tc>
      </w:tr>
      <w:tr w:rsidR="0A682C2D" w:rsidTr="0DA8D0C9" w14:paraId="4EBC0C28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4B9E625D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Pós-condição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DA8D0C9" w:rsidRDefault="0A682C2D" w14:paraId="20C01820" w14:textId="2E3DF611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24"/>
                <w:szCs w:val="24"/>
                <w:lang w:val="pt-BR" w:eastAsia="pt-BR"/>
              </w:rPr>
            </w:pPr>
            <w:r w:rsidRPr="0DA8D0C9" w:rsidR="20DDEC49">
              <w:rPr>
                <w:lang w:val="pt-BR" w:eastAsia="pt-BR"/>
              </w:rPr>
              <w:t>Exibição do documento com alterações pelo usuário</w:t>
            </w:r>
          </w:p>
        </w:tc>
      </w:tr>
      <w:tr w:rsidR="0A682C2D" w:rsidTr="0DA8D0C9" w14:paraId="56436D06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497BB28C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Fluxo principal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DA8D0C9" w:rsidRDefault="0A682C2D" w14:paraId="33ABD5AE" w14:textId="4D1E2D28">
            <w:pPr>
              <w:pStyle w:val="ListParagraph"/>
              <w:numPr>
                <w:ilvl w:val="0"/>
                <w:numId w:val="23"/>
              </w:numPr>
              <w:spacing w:before="120" w:after="12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pt-BR" w:eastAsia="pt-BR"/>
              </w:rPr>
            </w:pPr>
            <w:r w:rsidRPr="0DA8D0C9" w:rsidR="636D4CF5">
              <w:rPr>
                <w:color w:val="000000" w:themeColor="text1" w:themeTint="FF" w:themeShade="FF"/>
                <w:lang w:val="pt-BR" w:eastAsia="pt-BR"/>
              </w:rPr>
              <w:t>Usuário cria documento</w:t>
            </w:r>
          </w:p>
          <w:p w:rsidR="0A682C2D" w:rsidP="0DA8D0C9" w:rsidRDefault="0A682C2D" w14:paraId="1BB6A4E5" w14:textId="296971F9">
            <w:pPr>
              <w:pStyle w:val="ListParagraph"/>
              <w:numPr>
                <w:ilvl w:val="0"/>
                <w:numId w:val="23"/>
              </w:numPr>
              <w:spacing w:before="120" w:after="120"/>
              <w:jc w:val="left"/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</w:pPr>
            <w:r w:rsidRPr="0DA8D0C9" w:rsidR="636D4CF5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>Usuário altera conteúdo textual do documento</w:t>
            </w:r>
          </w:p>
          <w:p w:rsidR="0A682C2D" w:rsidP="0DA8D0C9" w:rsidRDefault="0A682C2D" w14:paraId="6B24565B" w14:textId="51941FCF">
            <w:pPr>
              <w:pStyle w:val="ListParagraph"/>
              <w:numPr>
                <w:ilvl w:val="0"/>
                <w:numId w:val="23"/>
              </w:numPr>
              <w:spacing w:before="120" w:after="120"/>
              <w:jc w:val="left"/>
              <w:rPr>
                <w:color w:val="000000" w:themeColor="text1"/>
                <w:sz w:val="24"/>
                <w:szCs w:val="24"/>
                <w:lang w:val="pt-BR" w:eastAsia="pt-BR"/>
              </w:rPr>
            </w:pPr>
            <w:r w:rsidRPr="0DA8D0C9" w:rsidR="636D4CF5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 xml:space="preserve">Exibição do </w:t>
            </w:r>
            <w:r w:rsidRPr="0DA8D0C9" w:rsidR="0B3EFF1E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 xml:space="preserve">conteúdo textual adicionado ao </w:t>
            </w:r>
            <w:r w:rsidRPr="0DA8D0C9" w:rsidR="636D4CF5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 xml:space="preserve">documento </w:t>
            </w:r>
          </w:p>
        </w:tc>
      </w:tr>
    </w:tbl>
    <w:p w:rsidR="0A682C2D" w:rsidP="0A682C2D" w:rsidRDefault="0A682C2D" w14:paraId="15AE5EB6" w14:textId="35C5D471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1613"/>
        <w:gridCol w:w="7442"/>
      </w:tblGrid>
      <w:tr w:rsidRPr="00A257AF" w:rsidR="0A682C2D" w:rsidTr="0DA8D0C9" w14:paraId="669C48FE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6EA163C9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Identificação</w:t>
            </w:r>
          </w:p>
        </w:tc>
        <w:tc>
          <w:tcPr>
            <w:tcW w:w="7695" w:type="dxa"/>
            <w:shd w:val="clear" w:color="auto" w:fill="auto"/>
            <w:tcMar/>
          </w:tcPr>
          <w:p w:rsidR="0C8448FD" w:rsidP="0A682C2D" w:rsidRDefault="0C8448FD" w14:paraId="0EB9A331" w14:textId="6BAB555A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Inserção de elementos gráficos e matemáticos</w:t>
            </w:r>
          </w:p>
        </w:tc>
      </w:tr>
      <w:tr w:rsidR="0A682C2D" w:rsidTr="0DA8D0C9" w14:paraId="6A623B60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772604A3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Função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A682C2D" w:rsidRDefault="0A682C2D" w14:paraId="1280F532" w14:textId="2A14C331">
            <w:pPr>
              <w:spacing w:before="120" w:after="120"/>
              <w:jc w:val="left"/>
              <w:rPr>
                <w:lang w:val="pt-BR" w:eastAsia="pt-BR"/>
              </w:rPr>
            </w:pPr>
            <w:r w:rsidRPr="0DA8D0C9" w:rsidR="3E6B728C">
              <w:rPr>
                <w:lang w:val="pt-BR" w:eastAsia="pt-BR"/>
              </w:rPr>
              <w:t>Exibição de elementos não textuais no documento</w:t>
            </w:r>
          </w:p>
        </w:tc>
      </w:tr>
      <w:tr w:rsidR="0A682C2D" w:rsidTr="0DA8D0C9" w14:paraId="2D96655D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1DE1AC73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Atores</w:t>
            </w:r>
          </w:p>
        </w:tc>
        <w:tc>
          <w:tcPr>
            <w:tcW w:w="7695" w:type="dxa"/>
            <w:shd w:val="clear" w:color="auto" w:fill="auto"/>
            <w:tcMar/>
          </w:tcPr>
          <w:p w:rsidR="12D25FD6" w:rsidP="0A682C2D" w:rsidRDefault="12D25FD6" w14:paraId="030EE511" w14:textId="496951D0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Usuário</w:t>
            </w:r>
          </w:p>
        </w:tc>
      </w:tr>
      <w:tr w:rsidR="0A682C2D" w:rsidTr="0DA8D0C9" w14:paraId="7A87ABA7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2E793E99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Prioridade</w:t>
            </w:r>
          </w:p>
        </w:tc>
        <w:tc>
          <w:tcPr>
            <w:tcW w:w="7695" w:type="dxa"/>
            <w:shd w:val="clear" w:color="auto" w:fill="auto"/>
            <w:tcMar/>
          </w:tcPr>
          <w:p w:rsidR="01756AD9" w:rsidP="0A682C2D" w:rsidRDefault="01756AD9" w14:paraId="09ED999C" w14:textId="63D18990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Opcional</w:t>
            </w:r>
          </w:p>
        </w:tc>
      </w:tr>
      <w:tr w:rsidRPr="00A257AF" w:rsidR="0A682C2D" w:rsidTr="0DA8D0C9" w14:paraId="72E63A4B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1D5C2C7F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Pré-condição</w:t>
            </w:r>
          </w:p>
        </w:tc>
        <w:tc>
          <w:tcPr>
            <w:tcW w:w="7695" w:type="dxa"/>
            <w:shd w:val="clear" w:color="auto" w:fill="auto"/>
            <w:tcMar/>
          </w:tcPr>
          <w:p w:rsidR="461BEF9D" w:rsidP="0DA8D0C9" w:rsidRDefault="461BEF9D" w14:paraId="42483502" w14:textId="1C2D0C99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24"/>
                <w:szCs w:val="24"/>
                <w:lang w:val="pt-BR" w:eastAsia="pt-BR"/>
              </w:rPr>
            </w:pPr>
            <w:r w:rsidRPr="0DA8D0C9" w:rsidR="145BCB1F">
              <w:rPr>
                <w:lang w:val="pt-BR" w:eastAsia="pt-BR"/>
              </w:rPr>
              <w:t>Documento em edição ativa pelo usuário</w:t>
            </w:r>
          </w:p>
        </w:tc>
      </w:tr>
      <w:tr w:rsidR="0A682C2D" w:rsidTr="0DA8D0C9" w14:paraId="68DE8983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6BFA3547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Pós-condição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A682C2D" w:rsidRDefault="0A682C2D" w14:paraId="4985225A" w14:textId="5E856173">
            <w:pPr>
              <w:spacing w:before="120" w:after="120"/>
              <w:jc w:val="left"/>
              <w:rPr>
                <w:lang w:val="pt-BR" w:eastAsia="pt-BR"/>
              </w:rPr>
            </w:pPr>
            <w:r w:rsidRPr="0DA8D0C9" w:rsidR="53AF6051">
              <w:rPr>
                <w:lang w:val="pt-BR" w:eastAsia="pt-BR"/>
              </w:rPr>
              <w:t xml:space="preserve">Visualização do documento contendo elementos não textuais </w:t>
            </w:r>
          </w:p>
        </w:tc>
      </w:tr>
      <w:tr w:rsidR="0A682C2D" w:rsidTr="0DA8D0C9" w14:paraId="1F82BFA6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5C41E7D3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Fluxo principal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DA8D0C9" w:rsidRDefault="0A682C2D" w14:paraId="3A8B98E0" w14:textId="21D6A373">
            <w:pPr>
              <w:pStyle w:val="ListParagraph"/>
              <w:numPr>
                <w:ilvl w:val="0"/>
                <w:numId w:val="24"/>
              </w:numPr>
              <w:spacing w:before="120" w:after="12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pt-BR" w:eastAsia="pt-BR"/>
              </w:rPr>
            </w:pPr>
            <w:r w:rsidRPr="0DA8D0C9" w:rsidR="652C0F38">
              <w:rPr>
                <w:color w:val="000000" w:themeColor="text1" w:themeTint="FF" w:themeShade="FF"/>
                <w:lang w:val="pt-BR" w:eastAsia="pt-BR"/>
              </w:rPr>
              <w:t>Usuário cria documento</w:t>
            </w:r>
          </w:p>
          <w:p w:rsidR="0A682C2D" w:rsidP="0DA8D0C9" w:rsidRDefault="0A682C2D" w14:paraId="1A6EE1B9" w14:textId="43C67AC7">
            <w:pPr>
              <w:pStyle w:val="ListParagraph"/>
              <w:numPr>
                <w:ilvl w:val="0"/>
                <w:numId w:val="24"/>
              </w:numPr>
              <w:spacing w:before="120" w:after="120"/>
              <w:jc w:val="left"/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</w:pPr>
            <w:r w:rsidRPr="0DA8D0C9" w:rsidR="652C0F38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>Usuário seleciona e customiza (opcionalmente) elementos gráficos desejados</w:t>
            </w:r>
          </w:p>
          <w:p w:rsidR="0A682C2D" w:rsidP="0DA8D0C9" w:rsidRDefault="0A682C2D" w14:paraId="3173CC81" w14:textId="18FEB3CA">
            <w:pPr>
              <w:pStyle w:val="ListParagraph"/>
              <w:numPr>
                <w:ilvl w:val="0"/>
                <w:numId w:val="24"/>
              </w:numPr>
              <w:spacing w:before="120" w:after="120"/>
              <w:jc w:val="left"/>
              <w:rPr>
                <w:color w:val="000000" w:themeColor="text1"/>
                <w:sz w:val="24"/>
                <w:szCs w:val="24"/>
                <w:lang w:val="pt-BR" w:eastAsia="pt-BR"/>
              </w:rPr>
            </w:pPr>
            <w:r w:rsidRPr="0DA8D0C9" w:rsidR="652C0F38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>Exibição</w:t>
            </w:r>
            <w:r w:rsidRPr="0DA8D0C9" w:rsidR="32BF0733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 xml:space="preserve"> dos elementos não textuais inseridos pelo usuário</w:t>
            </w:r>
          </w:p>
        </w:tc>
      </w:tr>
    </w:tbl>
    <w:p w:rsidR="0A682C2D" w:rsidP="0A682C2D" w:rsidRDefault="0A682C2D" w14:paraId="49DFF4C7" w14:textId="2859C2FD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1613"/>
        <w:gridCol w:w="7442"/>
      </w:tblGrid>
      <w:tr w:rsidRPr="00A257AF" w:rsidR="0A682C2D" w:rsidTr="0DA8D0C9" w14:paraId="7BEF573F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5E1A554E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Identificação</w:t>
            </w:r>
          </w:p>
        </w:tc>
        <w:tc>
          <w:tcPr>
            <w:tcW w:w="7695" w:type="dxa"/>
            <w:shd w:val="clear" w:color="auto" w:fill="auto"/>
            <w:tcMar/>
          </w:tcPr>
          <w:p w:rsidR="3FE1BEF3" w:rsidP="0A682C2D" w:rsidRDefault="3FE1BEF3" w14:paraId="049631B9" w14:textId="56EA44BE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Escolha do tipo do arquivo (.</w:t>
            </w:r>
            <w:proofErr w:type="spellStart"/>
            <w:r w:rsidRPr="0A682C2D">
              <w:rPr>
                <w:lang w:val="pt-BR" w:eastAsia="pt-BR"/>
              </w:rPr>
              <w:t>pdf</w:t>
            </w:r>
            <w:proofErr w:type="spellEnd"/>
            <w:r w:rsidRPr="0A682C2D">
              <w:rPr>
                <w:lang w:val="pt-BR" w:eastAsia="pt-BR"/>
              </w:rPr>
              <w:t>, .</w:t>
            </w:r>
            <w:proofErr w:type="spellStart"/>
            <w:r w:rsidRPr="0A682C2D">
              <w:rPr>
                <w:lang w:val="pt-BR" w:eastAsia="pt-BR"/>
              </w:rPr>
              <w:t>dvi</w:t>
            </w:r>
            <w:proofErr w:type="spellEnd"/>
            <w:r w:rsidRPr="0A682C2D">
              <w:rPr>
                <w:lang w:val="pt-BR" w:eastAsia="pt-BR"/>
              </w:rPr>
              <w:t>, .</w:t>
            </w:r>
            <w:proofErr w:type="spellStart"/>
            <w:r w:rsidRPr="0A682C2D">
              <w:rPr>
                <w:lang w:val="pt-BR" w:eastAsia="pt-BR"/>
              </w:rPr>
              <w:t>docx</w:t>
            </w:r>
            <w:proofErr w:type="spellEnd"/>
            <w:r w:rsidRPr="0A682C2D">
              <w:rPr>
                <w:lang w:val="pt-BR" w:eastAsia="pt-BR"/>
              </w:rPr>
              <w:t>)</w:t>
            </w:r>
          </w:p>
        </w:tc>
      </w:tr>
      <w:tr w:rsidR="0A682C2D" w:rsidTr="0DA8D0C9" w14:paraId="26FFA35D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499A7122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Função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A682C2D" w:rsidRDefault="0A682C2D" w14:paraId="67F18966" w14:textId="34AFD1AF">
            <w:pPr>
              <w:spacing w:before="120" w:after="120"/>
              <w:jc w:val="left"/>
              <w:rPr>
                <w:lang w:val="pt-BR" w:eastAsia="pt-BR"/>
              </w:rPr>
            </w:pPr>
            <w:r w:rsidRPr="0DA8D0C9" w:rsidR="085DDC17">
              <w:rPr>
                <w:lang w:val="pt-BR" w:eastAsia="pt-BR"/>
              </w:rPr>
              <w:t>Padronizar tipo final de documento a ser gerado pela aplicação</w:t>
            </w:r>
          </w:p>
        </w:tc>
      </w:tr>
      <w:tr w:rsidR="0A682C2D" w:rsidTr="0DA8D0C9" w14:paraId="11C61299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5524A803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Atores</w:t>
            </w:r>
          </w:p>
        </w:tc>
        <w:tc>
          <w:tcPr>
            <w:tcW w:w="7695" w:type="dxa"/>
            <w:shd w:val="clear" w:color="auto" w:fill="auto"/>
            <w:tcMar/>
          </w:tcPr>
          <w:p w:rsidR="460E8ED6" w:rsidP="0A682C2D" w:rsidRDefault="460E8ED6" w14:paraId="53073499" w14:textId="446D8C13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Usuário</w:t>
            </w:r>
          </w:p>
        </w:tc>
      </w:tr>
      <w:tr w:rsidR="0A682C2D" w:rsidTr="0DA8D0C9" w14:paraId="285CBE42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65D99061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Prioridade</w:t>
            </w:r>
          </w:p>
        </w:tc>
        <w:tc>
          <w:tcPr>
            <w:tcW w:w="7695" w:type="dxa"/>
            <w:shd w:val="clear" w:color="auto" w:fill="auto"/>
            <w:tcMar/>
          </w:tcPr>
          <w:p w:rsidR="2D0DA4B0" w:rsidP="0A682C2D" w:rsidRDefault="2D0DA4B0" w14:paraId="1C858CDA" w14:textId="2163A8A0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lang w:val="pt-BR" w:eastAsia="pt-BR"/>
              </w:rPr>
              <w:t>Essencial</w:t>
            </w:r>
          </w:p>
        </w:tc>
      </w:tr>
      <w:tr w:rsidRPr="00A257AF" w:rsidR="0A682C2D" w:rsidTr="0DA8D0C9" w14:paraId="14D9A40A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29998782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Pré-condição</w:t>
            </w:r>
          </w:p>
        </w:tc>
        <w:tc>
          <w:tcPr>
            <w:tcW w:w="7695" w:type="dxa"/>
            <w:shd w:val="clear" w:color="auto" w:fill="auto"/>
            <w:tcMar/>
          </w:tcPr>
          <w:p w:rsidR="1D8CDC46" w:rsidP="0DA8D0C9" w:rsidRDefault="1D8CDC46" w14:paraId="78938614" w14:textId="50E005D6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24"/>
                <w:szCs w:val="24"/>
                <w:lang w:val="pt-BR" w:eastAsia="pt-BR"/>
              </w:rPr>
            </w:pPr>
            <w:r w:rsidRPr="0DA8D0C9" w:rsidR="4CE5258A">
              <w:rPr>
                <w:lang w:val="pt-BR" w:eastAsia="pt-BR"/>
              </w:rPr>
              <w:t>Documento em visualização ativa pelo usuário</w:t>
            </w:r>
          </w:p>
        </w:tc>
      </w:tr>
      <w:tr w:rsidRPr="00A257AF" w:rsidR="0A682C2D" w:rsidTr="0DA8D0C9" w14:paraId="66ABA99F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42C3F698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Pós-condição</w:t>
            </w:r>
          </w:p>
        </w:tc>
        <w:tc>
          <w:tcPr>
            <w:tcW w:w="7695" w:type="dxa"/>
            <w:shd w:val="clear" w:color="auto" w:fill="auto"/>
            <w:tcMar/>
          </w:tcPr>
          <w:p w:rsidR="3FF8373E" w:rsidP="0DA8D0C9" w:rsidRDefault="3FF8373E" w14:paraId="05B4DE5F" w14:textId="2D547985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24"/>
                <w:szCs w:val="24"/>
                <w:lang w:val="pt-BR" w:eastAsia="pt-BR"/>
              </w:rPr>
            </w:pPr>
            <w:r w:rsidRPr="0DA8D0C9" w:rsidR="73F31298">
              <w:rPr>
                <w:lang w:val="pt-BR" w:eastAsia="pt-BR"/>
              </w:rPr>
              <w:t>Geração do documento em exibição no formato pedido</w:t>
            </w:r>
          </w:p>
        </w:tc>
      </w:tr>
      <w:tr w:rsidR="0A682C2D" w:rsidTr="0DA8D0C9" w14:paraId="394203EE" w14:textId="77777777">
        <w:tc>
          <w:tcPr>
            <w:tcW w:w="1619" w:type="dxa"/>
            <w:shd w:val="clear" w:color="auto" w:fill="auto"/>
            <w:tcMar/>
          </w:tcPr>
          <w:p w:rsidR="0A682C2D" w:rsidP="0A682C2D" w:rsidRDefault="0A682C2D" w14:paraId="378AD375" w14:textId="77777777">
            <w:pPr>
              <w:spacing w:before="120" w:after="120"/>
              <w:jc w:val="left"/>
              <w:rPr>
                <w:lang w:val="pt-BR" w:eastAsia="pt-BR"/>
              </w:rPr>
            </w:pPr>
            <w:r w:rsidRPr="0A682C2D">
              <w:rPr>
                <w:color w:val="000000" w:themeColor="text1"/>
                <w:lang w:val="pt-BR" w:eastAsia="pt-BR"/>
              </w:rPr>
              <w:t>Fluxo principal</w:t>
            </w:r>
          </w:p>
        </w:tc>
        <w:tc>
          <w:tcPr>
            <w:tcW w:w="7695" w:type="dxa"/>
            <w:shd w:val="clear" w:color="auto" w:fill="auto"/>
            <w:tcMar/>
          </w:tcPr>
          <w:p w:rsidR="0A682C2D" w:rsidP="0DA8D0C9" w:rsidRDefault="0A682C2D" w14:paraId="17CE77F2" w14:textId="02D98CB8">
            <w:pPr>
              <w:pStyle w:val="ListParagraph"/>
              <w:numPr>
                <w:ilvl w:val="0"/>
                <w:numId w:val="25"/>
              </w:numPr>
              <w:spacing w:before="120" w:after="12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pt-BR" w:eastAsia="pt-BR"/>
              </w:rPr>
            </w:pPr>
            <w:r w:rsidRPr="0DA8D0C9" w:rsidR="4C98B468">
              <w:rPr>
                <w:color w:val="000000" w:themeColor="text1" w:themeTint="FF" w:themeShade="FF"/>
                <w:lang w:val="pt-BR" w:eastAsia="pt-BR"/>
              </w:rPr>
              <w:t>Usuário abre e edita (opcionalmente) o documento</w:t>
            </w:r>
          </w:p>
          <w:p w:rsidR="0A682C2D" w:rsidP="0DA8D0C9" w:rsidRDefault="0A682C2D" w14:paraId="382FDC7B" w14:textId="5DE45450">
            <w:pPr>
              <w:pStyle w:val="ListParagraph"/>
              <w:numPr>
                <w:ilvl w:val="0"/>
                <w:numId w:val="25"/>
              </w:numPr>
              <w:spacing w:before="120" w:after="120"/>
              <w:jc w:val="left"/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</w:pPr>
            <w:r w:rsidRPr="0DA8D0C9" w:rsidR="4C98B468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>Usuário seleciona tipo de documento a ser gerado</w:t>
            </w:r>
          </w:p>
          <w:p w:rsidR="0A682C2D" w:rsidP="0DA8D0C9" w:rsidRDefault="0A682C2D" w14:paraId="14B9D023" w14:textId="056EC736">
            <w:pPr>
              <w:pStyle w:val="ListParagraph"/>
              <w:numPr>
                <w:ilvl w:val="0"/>
                <w:numId w:val="25"/>
              </w:numPr>
              <w:spacing w:before="120" w:after="120"/>
              <w:jc w:val="left"/>
              <w:rPr>
                <w:color w:val="000000" w:themeColor="text1"/>
                <w:sz w:val="24"/>
                <w:szCs w:val="24"/>
                <w:lang w:val="pt-BR" w:eastAsia="pt-BR"/>
              </w:rPr>
            </w:pPr>
            <w:r w:rsidRPr="0DA8D0C9" w:rsidR="4C98B468">
              <w:rPr>
                <w:color w:val="000000" w:themeColor="text1" w:themeTint="FF" w:themeShade="FF"/>
                <w:sz w:val="24"/>
                <w:szCs w:val="24"/>
                <w:lang w:val="pt-BR" w:eastAsia="pt-BR"/>
              </w:rPr>
              <w:t>Documento do tipo escolhido é gerado periodicamente</w:t>
            </w:r>
          </w:p>
        </w:tc>
      </w:tr>
    </w:tbl>
    <w:p w:rsidR="0A682C2D" w:rsidP="0A682C2D" w:rsidRDefault="0A682C2D" w14:paraId="054B5D49" w14:textId="3070E4CC">
      <w:pPr>
        <w:rPr>
          <w:noProof/>
          <w:lang w:val="pt-BR" w:eastAsia="pt-BR"/>
        </w:rPr>
      </w:pPr>
    </w:p>
    <w:p w:rsidR="00587024" w:rsidP="003E197E" w:rsidRDefault="00587024" w14:paraId="2B94E525" w14:textId="77777777">
      <w:pPr>
        <w:rPr>
          <w:noProof/>
          <w:lang w:val="pt-BR" w:eastAsia="pt-BR"/>
        </w:rPr>
      </w:pPr>
    </w:p>
    <w:p w:rsidR="00BE796E" w:rsidP="25CEF018" w:rsidRDefault="00587024" w14:paraId="0A278EDE" w14:textId="77777777">
      <w:pPr>
        <w:pStyle w:val="Heading2"/>
        <w:numPr>
          <w:ilvl w:val="1"/>
          <w:numId w:val="0"/>
        </w:numPr>
        <w:tabs>
          <w:tab w:val="num" w:pos="0"/>
        </w:tabs>
      </w:pPr>
      <w:bookmarkStart w:name="_Toc80622931" w:id="13"/>
      <w:r>
        <w:t xml:space="preserve">Especificação de </w:t>
      </w:r>
      <w:r w:rsidR="00BE796E">
        <w:t>Requisitos não funcionais</w:t>
      </w:r>
      <w:bookmarkEnd w:id="13"/>
    </w:p>
    <w:p w:rsidRPr="00834F01" w:rsidR="00834F01" w:rsidP="25CEF018" w:rsidRDefault="3C9E87CE" w14:paraId="63696DCC" w14:textId="05FCBC10">
      <w:pPr>
        <w:rPr>
          <w:lang w:val="pt-BR"/>
        </w:rPr>
      </w:pPr>
      <w:r w:rsidRPr="25CEF018">
        <w:rPr>
          <w:lang w:val="pt-BR"/>
        </w:rPr>
        <w:t xml:space="preserve">Compatibilidade: </w:t>
      </w:r>
      <w:r w:rsidRPr="25CEF018" w:rsidR="28D94E59">
        <w:rPr>
          <w:lang w:val="pt-BR"/>
        </w:rPr>
        <w:t>O projeto será uma</w:t>
      </w:r>
      <w:r w:rsidRPr="25CEF018" w:rsidR="0C74A0BE">
        <w:rPr>
          <w:lang w:val="pt-BR"/>
        </w:rPr>
        <w:t xml:space="preserve"> aplicação </w:t>
      </w:r>
      <w:r w:rsidRPr="25CEF018" w:rsidR="15DF16C6">
        <w:rPr>
          <w:lang w:val="pt-BR"/>
        </w:rPr>
        <w:t xml:space="preserve">móvel, </w:t>
      </w:r>
      <w:r w:rsidRPr="25CEF018" w:rsidR="425E5F8E">
        <w:rPr>
          <w:lang w:val="pt-BR"/>
        </w:rPr>
        <w:t>para execução</w:t>
      </w:r>
      <w:r w:rsidRPr="25CEF018" w:rsidR="15DF16C6">
        <w:rPr>
          <w:lang w:val="pt-BR"/>
        </w:rPr>
        <w:t xml:space="preserve"> </w:t>
      </w:r>
      <w:r w:rsidRPr="25CEF018" w:rsidR="2F00B438">
        <w:rPr>
          <w:lang w:val="pt-BR"/>
        </w:rPr>
        <w:t>n</w:t>
      </w:r>
      <w:r w:rsidRPr="25CEF018" w:rsidR="15DF16C6">
        <w:rPr>
          <w:lang w:val="pt-BR"/>
        </w:rPr>
        <w:t>o sistema operacional Android.</w:t>
      </w:r>
    </w:p>
    <w:p w:rsidRPr="00834F01" w:rsidR="00834F01" w:rsidP="25CEF018" w:rsidRDefault="11488CF3" w14:paraId="2C7C8052" w14:textId="3E957E03">
      <w:pPr>
        <w:rPr>
          <w:lang w:val="pt-BR"/>
        </w:rPr>
      </w:pPr>
      <w:r w:rsidRPr="25CEF018">
        <w:rPr>
          <w:lang w:val="pt-BR"/>
        </w:rPr>
        <w:t>Usabilidade: Uso de interfaces gráficas para criação de fórmulas matemáticas</w:t>
      </w:r>
    </w:p>
    <w:p w:rsidRPr="00834F01" w:rsidR="00834F01" w:rsidP="25CEF018" w:rsidRDefault="1C7098BE" w14:paraId="0FA9EC68" w14:textId="3F438D11">
      <w:pPr>
        <w:rPr>
          <w:highlight w:val="yellow"/>
          <w:lang w:val="pt-BR"/>
        </w:rPr>
      </w:pPr>
      <w:r w:rsidRPr="25CEF018">
        <w:rPr>
          <w:lang w:val="pt-BR"/>
        </w:rPr>
        <w:t xml:space="preserve">Interoperabilidade: </w:t>
      </w:r>
      <w:r w:rsidRPr="25CEF018" w:rsidR="258D64BF">
        <w:rPr>
          <w:lang w:val="pt-BR"/>
        </w:rPr>
        <w:t>Haverá um mapeamento claro entre cada elemento textual e gráfico</w:t>
      </w:r>
      <w:r w:rsidRPr="25CEF018" w:rsidR="5A4191EA">
        <w:rPr>
          <w:lang w:val="pt-BR"/>
        </w:rPr>
        <w:t xml:space="preserve"> do documento</w:t>
      </w:r>
      <w:r w:rsidRPr="25CEF018" w:rsidR="258D64BF">
        <w:rPr>
          <w:lang w:val="pt-BR"/>
        </w:rPr>
        <w:t xml:space="preserve"> e </w:t>
      </w:r>
      <w:r w:rsidRPr="25CEF018" w:rsidR="14B8913A">
        <w:rPr>
          <w:lang w:val="pt-BR"/>
        </w:rPr>
        <w:t>seu</w:t>
      </w:r>
      <w:r w:rsidRPr="25CEF018" w:rsidR="258D64BF">
        <w:rPr>
          <w:lang w:val="pt-BR"/>
        </w:rPr>
        <w:t xml:space="preserve"> código-fonte </w:t>
      </w:r>
      <w:proofErr w:type="spellStart"/>
      <w:r w:rsidRPr="25CEF018" w:rsidR="258D64BF">
        <w:rPr>
          <w:lang w:val="pt-BR"/>
        </w:rPr>
        <w:t>LaTeX</w:t>
      </w:r>
      <w:proofErr w:type="spellEnd"/>
      <w:r w:rsidRPr="25CEF018" w:rsidR="258D64BF">
        <w:rPr>
          <w:lang w:val="pt-BR"/>
        </w:rPr>
        <w:t xml:space="preserve"> interno.</w:t>
      </w:r>
    </w:p>
    <w:p w:rsidRPr="00834F01" w:rsidR="00834F01" w:rsidP="25CEF018" w:rsidRDefault="1989D27F" w14:paraId="2AA086A2" w14:textId="0B6B1308">
      <w:pPr>
        <w:rPr>
          <w:lang w:val="pt-BR"/>
        </w:rPr>
      </w:pPr>
      <w:r w:rsidRPr="25CEF018">
        <w:rPr>
          <w:lang w:val="pt-BR"/>
        </w:rPr>
        <w:t xml:space="preserve">Integridade dos dados: </w:t>
      </w:r>
      <w:r w:rsidRPr="25CEF018" w:rsidR="57C60FF7">
        <w:rPr>
          <w:lang w:val="pt-BR"/>
        </w:rPr>
        <w:t>O sistema</w:t>
      </w:r>
      <w:r w:rsidRPr="25CEF018">
        <w:rPr>
          <w:lang w:val="pt-BR"/>
        </w:rPr>
        <w:t xml:space="preserve"> deverá manter </w:t>
      </w:r>
      <w:r w:rsidRPr="25CEF018" w:rsidR="582EB7B0">
        <w:rPr>
          <w:lang w:val="pt-BR"/>
        </w:rPr>
        <w:t>cópia</w:t>
      </w:r>
      <w:r w:rsidRPr="25CEF018" w:rsidR="3C12A0C2">
        <w:rPr>
          <w:lang w:val="pt-BR"/>
        </w:rPr>
        <w:t xml:space="preserve"> persistente</w:t>
      </w:r>
      <w:r w:rsidRPr="25CEF018" w:rsidR="36988E22">
        <w:rPr>
          <w:lang w:val="pt-BR"/>
        </w:rPr>
        <w:t xml:space="preserve"> do documento</w:t>
      </w:r>
      <w:r w:rsidRPr="25CEF018" w:rsidR="54ABE30E">
        <w:rPr>
          <w:lang w:val="pt-BR"/>
        </w:rPr>
        <w:t xml:space="preserve"> sendo editado</w:t>
      </w:r>
      <w:r w:rsidRPr="25CEF018" w:rsidR="36988E22">
        <w:rPr>
          <w:lang w:val="pt-BR"/>
        </w:rPr>
        <w:t xml:space="preserve"> </w:t>
      </w:r>
      <w:r w:rsidRPr="25CEF018" w:rsidR="272CC205">
        <w:rPr>
          <w:lang w:val="pt-BR"/>
        </w:rPr>
        <w:t>a</w:t>
      </w:r>
      <w:r w:rsidRPr="25CEF018" w:rsidR="582EB7B0">
        <w:rPr>
          <w:lang w:val="pt-BR"/>
        </w:rPr>
        <w:t>os 5 minutos desde a última edição</w:t>
      </w:r>
      <w:r w:rsidRPr="25CEF018" w:rsidR="1AC5BA0F">
        <w:rPr>
          <w:lang w:val="pt-BR"/>
        </w:rPr>
        <w:t>, independente de ação do usuário</w:t>
      </w:r>
      <w:r w:rsidRPr="25CEF018" w:rsidR="582EB7B0">
        <w:rPr>
          <w:lang w:val="pt-BR"/>
        </w:rPr>
        <w:t>.</w:t>
      </w:r>
    </w:p>
    <w:p w:rsidR="25CEF018" w:rsidP="25CEF018" w:rsidRDefault="25CEF018" w14:paraId="3C5A181F" w14:textId="0E9C2B65">
      <w:pPr>
        <w:rPr>
          <w:lang w:val="pt-BR"/>
        </w:rPr>
      </w:pPr>
    </w:p>
    <w:sectPr w:rsidR="25CEF018" w:rsidSect="0072500A">
      <w:headerReference w:type="default" r:id="rId10"/>
      <w:footerReference w:type="default" r:id="rId11"/>
      <w:footnotePr>
        <w:pos w:val="beneathText"/>
      </w:footnotePr>
      <w:pgSz w:w="11907" w:h="16840" w:orient="portrait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F19" w:rsidRDefault="00F53F19" w14:paraId="1C762FD3" w14:textId="77777777">
      <w:r>
        <w:separator/>
      </w:r>
    </w:p>
  </w:endnote>
  <w:endnote w:type="continuationSeparator" w:id="0">
    <w:p w:rsidR="00F53F19" w:rsidRDefault="00F53F19" w14:paraId="3B0BBB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E81" w:rsidP="008C2AE5" w:rsidRDefault="007E6AB5" w14:paraId="0E526833" w14:textId="1EA26D7F">
    <w:pPr>
      <w:pBdr>
        <w:top w:val="single" w:color="auto" w:sz="4" w:space="1"/>
      </w:pBdr>
    </w:pPr>
    <w:proofErr w:type="spellStart"/>
    <w:r>
      <w:rPr>
        <w:lang w:val="pt-BR"/>
      </w:rPr>
      <w:t>LaTeX</w:t>
    </w:r>
    <w:proofErr w:type="spellEnd"/>
    <w:r>
      <w:rPr>
        <w:lang w:val="pt-BR"/>
      </w:rPr>
      <w:t xml:space="preserve"> Mobile </w:t>
    </w:r>
    <w:r w:rsidR="003E197E">
      <w:rPr>
        <w:lang w:val="pt-BR"/>
      </w:rPr>
      <w:t>Model</w:t>
    </w:r>
    <w:r w:rsidR="00D97BB4">
      <w:rPr>
        <w:lang w:val="pt-BR"/>
      </w:rPr>
      <w:t xml:space="preserve">agem </w:t>
    </w:r>
    <w:r w:rsidR="00587024">
      <w:rPr>
        <w:lang w:val="pt-BR"/>
      </w:rPr>
      <w:t>S</w:t>
    </w:r>
    <w:r w:rsidR="00876462">
      <w:rPr>
        <w:lang w:val="pt-BR"/>
      </w:rPr>
      <w:t>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F19" w:rsidRDefault="00F53F19" w14:paraId="6B59C03A" w14:textId="77777777">
      <w:r>
        <w:separator/>
      </w:r>
    </w:p>
  </w:footnote>
  <w:footnote w:type="continuationSeparator" w:id="0">
    <w:p w:rsidR="00F53F19" w:rsidRDefault="00F53F19" w14:paraId="74E9AE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Pr="00A257AF" w:rsidR="002F0E81" w:rsidTr="003474F5" w14:paraId="0B2A1CB6" w14:textId="77777777">
      <w:trPr>
        <w:trHeight w:val="1651"/>
        <w:jc w:val="center"/>
      </w:trPr>
      <w:tc>
        <w:tcPr>
          <w:tcW w:w="1533" w:type="dxa"/>
        </w:tcPr>
        <w:p w:rsidR="002F0E81" w:rsidP="002101E2" w:rsidRDefault="00FA73B3" w14:paraId="6E89950F" w14:textId="008A3CFC">
          <w:pPr>
            <w:pStyle w:val="Header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6F3BC0C1" wp14:editId="22D5D64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:rsidRPr="00435EF8" w:rsidR="002F0E81" w:rsidP="003474F5" w:rsidRDefault="002F0E81" w14:paraId="2F284B39" w14:textId="77777777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:rsidRPr="00435EF8" w:rsidR="002F0E81" w:rsidP="002101E2" w:rsidRDefault="002F0E81" w14:paraId="37DA9D67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:rsidRPr="003474F5" w:rsidR="002F0E81" w:rsidP="002101E2" w:rsidRDefault="002F0E81" w14:paraId="58D54E22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:rsidR="002F0E81" w:rsidP="002101E2" w:rsidRDefault="002F0E81" w14:paraId="0A2366C4" w14:textId="77777777">
          <w:pPr>
            <w:pBdr>
              <w:top w:val="single" w:color="000000" w:sz="4" w:space="1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:rsidR="002F0E81" w:rsidP="0044002D" w:rsidRDefault="002F0E81" w14:paraId="699C2BBC" w14:textId="77777777">
    <w:pPr>
      <w:pStyle w:val="Header"/>
    </w:pPr>
  </w:p>
  <w:p w:rsidRPr="0044002D" w:rsidR="002F0E81" w:rsidRDefault="002F0E81" w14:paraId="2746BF4A" w14:textId="7777777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FF18A4"/>
    <w:multiLevelType w:val="hybridMultilevel"/>
    <w:tmpl w:val="FEC8FE90"/>
    <w:lvl w:ilvl="0" w:tplc="A45ABFEE">
      <w:numFmt w:val="none"/>
      <w:lvlText w:val=""/>
      <w:lvlJc w:val="left"/>
      <w:pPr>
        <w:tabs>
          <w:tab w:val="num" w:pos="360"/>
        </w:tabs>
      </w:pPr>
    </w:lvl>
    <w:lvl w:ilvl="1" w:tplc="B218CAD2">
      <w:start w:val="1"/>
      <w:numFmt w:val="lowerLetter"/>
      <w:lvlText w:val="%2."/>
      <w:lvlJc w:val="left"/>
      <w:pPr>
        <w:ind w:left="1440" w:hanging="360"/>
      </w:pPr>
    </w:lvl>
    <w:lvl w:ilvl="2" w:tplc="845669FE">
      <w:start w:val="1"/>
      <w:numFmt w:val="lowerRoman"/>
      <w:lvlText w:val="%3."/>
      <w:lvlJc w:val="right"/>
      <w:pPr>
        <w:ind w:left="2160" w:hanging="180"/>
      </w:pPr>
    </w:lvl>
    <w:lvl w:ilvl="3" w:tplc="B0F67428">
      <w:start w:val="1"/>
      <w:numFmt w:val="decimal"/>
      <w:lvlText w:val="%4."/>
      <w:lvlJc w:val="left"/>
      <w:pPr>
        <w:ind w:left="2880" w:hanging="360"/>
      </w:pPr>
    </w:lvl>
    <w:lvl w:ilvl="4" w:tplc="B97C6DAA">
      <w:start w:val="1"/>
      <w:numFmt w:val="lowerLetter"/>
      <w:lvlText w:val="%5."/>
      <w:lvlJc w:val="left"/>
      <w:pPr>
        <w:ind w:left="3600" w:hanging="360"/>
      </w:pPr>
    </w:lvl>
    <w:lvl w:ilvl="5" w:tplc="B136D540">
      <w:start w:val="1"/>
      <w:numFmt w:val="lowerRoman"/>
      <w:lvlText w:val="%6."/>
      <w:lvlJc w:val="right"/>
      <w:pPr>
        <w:ind w:left="4320" w:hanging="180"/>
      </w:pPr>
    </w:lvl>
    <w:lvl w:ilvl="6" w:tplc="92347AF8">
      <w:start w:val="1"/>
      <w:numFmt w:val="decimal"/>
      <w:lvlText w:val="%7."/>
      <w:lvlJc w:val="left"/>
      <w:pPr>
        <w:ind w:left="5040" w:hanging="360"/>
      </w:pPr>
    </w:lvl>
    <w:lvl w:ilvl="7" w:tplc="00A86F2C">
      <w:start w:val="1"/>
      <w:numFmt w:val="lowerLetter"/>
      <w:lvlText w:val="%8."/>
      <w:lvlJc w:val="left"/>
      <w:pPr>
        <w:ind w:left="5760" w:hanging="360"/>
      </w:pPr>
    </w:lvl>
    <w:lvl w:ilvl="8" w:tplc="5E266C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ACF5543"/>
    <w:multiLevelType w:val="hybridMultilevel"/>
    <w:tmpl w:val="8B4A25D0"/>
    <w:lvl w:ilvl="0" w:tplc="06728926">
      <w:start w:val="1"/>
      <w:numFmt w:val="decimal"/>
      <w:lvlText w:val="%1."/>
      <w:lvlJc w:val="left"/>
      <w:pPr>
        <w:ind w:left="720" w:hanging="360"/>
      </w:pPr>
    </w:lvl>
    <w:lvl w:ilvl="1" w:tplc="0BF89952">
      <w:start w:val="1"/>
      <w:numFmt w:val="lowerLetter"/>
      <w:lvlText w:val="%2."/>
      <w:lvlJc w:val="left"/>
      <w:pPr>
        <w:ind w:left="1440" w:hanging="360"/>
      </w:pPr>
    </w:lvl>
    <w:lvl w:ilvl="2" w:tplc="69FA0538">
      <w:start w:val="1"/>
      <w:numFmt w:val="lowerRoman"/>
      <w:lvlText w:val="%3."/>
      <w:lvlJc w:val="right"/>
      <w:pPr>
        <w:ind w:left="2160" w:hanging="180"/>
      </w:pPr>
    </w:lvl>
    <w:lvl w:ilvl="3" w:tplc="767CD780">
      <w:start w:val="1"/>
      <w:numFmt w:val="decimal"/>
      <w:lvlText w:val="%4."/>
      <w:lvlJc w:val="left"/>
      <w:pPr>
        <w:ind w:left="2880" w:hanging="360"/>
      </w:pPr>
    </w:lvl>
    <w:lvl w:ilvl="4" w:tplc="CB7280C2">
      <w:start w:val="1"/>
      <w:numFmt w:val="lowerLetter"/>
      <w:lvlText w:val="%5."/>
      <w:lvlJc w:val="left"/>
      <w:pPr>
        <w:ind w:left="3600" w:hanging="360"/>
      </w:pPr>
    </w:lvl>
    <w:lvl w:ilvl="5" w:tplc="F7D40B54">
      <w:start w:val="1"/>
      <w:numFmt w:val="lowerRoman"/>
      <w:lvlText w:val="%6."/>
      <w:lvlJc w:val="right"/>
      <w:pPr>
        <w:ind w:left="4320" w:hanging="180"/>
      </w:pPr>
    </w:lvl>
    <w:lvl w:ilvl="6" w:tplc="186EA016">
      <w:start w:val="1"/>
      <w:numFmt w:val="decimal"/>
      <w:lvlText w:val="%7."/>
      <w:lvlJc w:val="left"/>
      <w:pPr>
        <w:ind w:left="5040" w:hanging="360"/>
      </w:pPr>
    </w:lvl>
    <w:lvl w:ilvl="7" w:tplc="FB3267A8">
      <w:start w:val="1"/>
      <w:numFmt w:val="lowerLetter"/>
      <w:lvlText w:val="%8."/>
      <w:lvlJc w:val="left"/>
      <w:pPr>
        <w:ind w:left="5760" w:hanging="360"/>
      </w:pPr>
    </w:lvl>
    <w:lvl w:ilvl="8" w:tplc="26F87C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B963A9C"/>
    <w:multiLevelType w:val="hybridMultilevel"/>
    <w:tmpl w:val="6FA22972"/>
    <w:lvl w:ilvl="0" w:tplc="E9343886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FEFEED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207442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BDE7B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E5CF4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B85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36AE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64EA2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A124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1">
    <w:abstractNumId w:val="13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1"/>
  </w:num>
  <w:num w:numId="10">
    <w:abstractNumId w:val="7"/>
  </w:num>
  <w:num w:numId="11">
    <w:abstractNumId w:val="18"/>
  </w:num>
  <w:num w:numId="12">
    <w:abstractNumId w:val="20"/>
  </w:num>
  <w:num w:numId="13">
    <w:abstractNumId w:val="15"/>
  </w:num>
  <w:num w:numId="14">
    <w:abstractNumId w:val="19"/>
  </w:num>
  <w:num w:numId="15">
    <w:abstractNumId w:val="8"/>
  </w:num>
  <w:num w:numId="16">
    <w:abstractNumId w:val="9"/>
  </w:num>
  <w:num w:numId="17">
    <w:abstractNumId w:val="12"/>
  </w:num>
  <w:num w:numId="18">
    <w:abstractNumId w:val="11"/>
  </w:num>
  <w:num w:numId="19">
    <w:abstractNumId w:val="1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pt-BR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4121A"/>
    <w:rsid w:val="0006417F"/>
    <w:rsid w:val="000C0D1D"/>
    <w:rsid w:val="000C242C"/>
    <w:rsid w:val="000D7557"/>
    <w:rsid w:val="000F607B"/>
    <w:rsid w:val="001B0EE3"/>
    <w:rsid w:val="001E7D46"/>
    <w:rsid w:val="002101E2"/>
    <w:rsid w:val="00252A20"/>
    <w:rsid w:val="0029791A"/>
    <w:rsid w:val="002A67E3"/>
    <w:rsid w:val="002C578F"/>
    <w:rsid w:val="002E097E"/>
    <w:rsid w:val="002F0E81"/>
    <w:rsid w:val="002F32BE"/>
    <w:rsid w:val="0030194B"/>
    <w:rsid w:val="0032500A"/>
    <w:rsid w:val="00342E76"/>
    <w:rsid w:val="00344C9F"/>
    <w:rsid w:val="003474F5"/>
    <w:rsid w:val="00352F47"/>
    <w:rsid w:val="00353CA1"/>
    <w:rsid w:val="00370748"/>
    <w:rsid w:val="003B676F"/>
    <w:rsid w:val="003E197E"/>
    <w:rsid w:val="004307C4"/>
    <w:rsid w:val="00435EF8"/>
    <w:rsid w:val="0044002D"/>
    <w:rsid w:val="004630FC"/>
    <w:rsid w:val="00505EE5"/>
    <w:rsid w:val="00516A76"/>
    <w:rsid w:val="00587024"/>
    <w:rsid w:val="005A1870"/>
    <w:rsid w:val="005C7688"/>
    <w:rsid w:val="005D234A"/>
    <w:rsid w:val="005D4BA2"/>
    <w:rsid w:val="00621FBC"/>
    <w:rsid w:val="00625EEE"/>
    <w:rsid w:val="00641079"/>
    <w:rsid w:val="0068CE35"/>
    <w:rsid w:val="0069424A"/>
    <w:rsid w:val="006A0E8B"/>
    <w:rsid w:val="006A16AD"/>
    <w:rsid w:val="006D71CE"/>
    <w:rsid w:val="006F3548"/>
    <w:rsid w:val="00707659"/>
    <w:rsid w:val="0072500A"/>
    <w:rsid w:val="0075779E"/>
    <w:rsid w:val="007577E7"/>
    <w:rsid w:val="007B7814"/>
    <w:rsid w:val="007E2C5A"/>
    <w:rsid w:val="007E6AB5"/>
    <w:rsid w:val="007E6EE9"/>
    <w:rsid w:val="007F511C"/>
    <w:rsid w:val="008163C9"/>
    <w:rsid w:val="00834F01"/>
    <w:rsid w:val="00851F4E"/>
    <w:rsid w:val="00857CF0"/>
    <w:rsid w:val="00873422"/>
    <w:rsid w:val="00876462"/>
    <w:rsid w:val="008C2AE5"/>
    <w:rsid w:val="008D2C0F"/>
    <w:rsid w:val="00910CC8"/>
    <w:rsid w:val="00923146"/>
    <w:rsid w:val="00926D8A"/>
    <w:rsid w:val="0099310E"/>
    <w:rsid w:val="009A1F09"/>
    <w:rsid w:val="009D50EA"/>
    <w:rsid w:val="00A048F5"/>
    <w:rsid w:val="00A11686"/>
    <w:rsid w:val="00A16B27"/>
    <w:rsid w:val="00A257AF"/>
    <w:rsid w:val="00A47FAD"/>
    <w:rsid w:val="00A5015C"/>
    <w:rsid w:val="00A64F66"/>
    <w:rsid w:val="00A666EB"/>
    <w:rsid w:val="00A66DA1"/>
    <w:rsid w:val="00A8419A"/>
    <w:rsid w:val="00B52BF7"/>
    <w:rsid w:val="00BB48A1"/>
    <w:rsid w:val="00BC3369"/>
    <w:rsid w:val="00BD6639"/>
    <w:rsid w:val="00BE1C31"/>
    <w:rsid w:val="00BE530B"/>
    <w:rsid w:val="00BE796E"/>
    <w:rsid w:val="00C031A9"/>
    <w:rsid w:val="00C26527"/>
    <w:rsid w:val="00C7420D"/>
    <w:rsid w:val="00C809D9"/>
    <w:rsid w:val="00CB41E0"/>
    <w:rsid w:val="00CB5D70"/>
    <w:rsid w:val="00CD07C8"/>
    <w:rsid w:val="00D16BC4"/>
    <w:rsid w:val="00D54FCA"/>
    <w:rsid w:val="00D97BB4"/>
    <w:rsid w:val="00DD051D"/>
    <w:rsid w:val="00DE1B65"/>
    <w:rsid w:val="00DF10FA"/>
    <w:rsid w:val="00E45B7D"/>
    <w:rsid w:val="00E72146"/>
    <w:rsid w:val="00E800F8"/>
    <w:rsid w:val="00ED6CC8"/>
    <w:rsid w:val="00EF4771"/>
    <w:rsid w:val="00F00617"/>
    <w:rsid w:val="00F11043"/>
    <w:rsid w:val="00F27CB1"/>
    <w:rsid w:val="00F53F19"/>
    <w:rsid w:val="00F946CF"/>
    <w:rsid w:val="00FA73B3"/>
    <w:rsid w:val="00FB7CDA"/>
    <w:rsid w:val="00FC321C"/>
    <w:rsid w:val="00FE1CB0"/>
    <w:rsid w:val="00FE29C9"/>
    <w:rsid w:val="00FF2050"/>
    <w:rsid w:val="01756AD9"/>
    <w:rsid w:val="017AD56B"/>
    <w:rsid w:val="01CFAD37"/>
    <w:rsid w:val="027C4299"/>
    <w:rsid w:val="0284B0B0"/>
    <w:rsid w:val="02F42F4D"/>
    <w:rsid w:val="03145A4B"/>
    <w:rsid w:val="042BC4D7"/>
    <w:rsid w:val="043C251A"/>
    <w:rsid w:val="04471A13"/>
    <w:rsid w:val="04F25777"/>
    <w:rsid w:val="051FC858"/>
    <w:rsid w:val="059EB808"/>
    <w:rsid w:val="063482ED"/>
    <w:rsid w:val="06C1EEBE"/>
    <w:rsid w:val="07C8EE6C"/>
    <w:rsid w:val="081E0F9F"/>
    <w:rsid w:val="0836E48F"/>
    <w:rsid w:val="083EEEBB"/>
    <w:rsid w:val="085A3017"/>
    <w:rsid w:val="085DDC17"/>
    <w:rsid w:val="091E4276"/>
    <w:rsid w:val="09D2B4F0"/>
    <w:rsid w:val="0A682C2D"/>
    <w:rsid w:val="0AAD6C2C"/>
    <w:rsid w:val="0B3EFF1E"/>
    <w:rsid w:val="0BDC116F"/>
    <w:rsid w:val="0C74A0BE"/>
    <w:rsid w:val="0C8448FD"/>
    <w:rsid w:val="0CB156CD"/>
    <w:rsid w:val="0D0098AF"/>
    <w:rsid w:val="0D67A20A"/>
    <w:rsid w:val="0DA8D0C9"/>
    <w:rsid w:val="0DDD7DD9"/>
    <w:rsid w:val="0E946665"/>
    <w:rsid w:val="0F60F5BC"/>
    <w:rsid w:val="0F66C544"/>
    <w:rsid w:val="10070C87"/>
    <w:rsid w:val="11247C84"/>
    <w:rsid w:val="11488CF3"/>
    <w:rsid w:val="11CD896F"/>
    <w:rsid w:val="128D2461"/>
    <w:rsid w:val="129AF8F4"/>
    <w:rsid w:val="12D25FD6"/>
    <w:rsid w:val="130A2625"/>
    <w:rsid w:val="1368C9C4"/>
    <w:rsid w:val="138BDF2B"/>
    <w:rsid w:val="13C55A2F"/>
    <w:rsid w:val="140208AE"/>
    <w:rsid w:val="142B0EDF"/>
    <w:rsid w:val="145BCB1F"/>
    <w:rsid w:val="14AD16D9"/>
    <w:rsid w:val="14B8913A"/>
    <w:rsid w:val="14CD60F6"/>
    <w:rsid w:val="15519318"/>
    <w:rsid w:val="15DF16C6"/>
    <w:rsid w:val="16277430"/>
    <w:rsid w:val="16764E0B"/>
    <w:rsid w:val="168F7668"/>
    <w:rsid w:val="170C1C8D"/>
    <w:rsid w:val="177B4855"/>
    <w:rsid w:val="179202D0"/>
    <w:rsid w:val="17C5E288"/>
    <w:rsid w:val="1909956D"/>
    <w:rsid w:val="192FAD1B"/>
    <w:rsid w:val="193EE732"/>
    <w:rsid w:val="1989D27F"/>
    <w:rsid w:val="19EFC7C4"/>
    <w:rsid w:val="1A14A0A8"/>
    <w:rsid w:val="1A6B06A1"/>
    <w:rsid w:val="1ABD9BA9"/>
    <w:rsid w:val="1AC5BA0F"/>
    <w:rsid w:val="1C7098BE"/>
    <w:rsid w:val="1CF45A3A"/>
    <w:rsid w:val="1D7A7BA4"/>
    <w:rsid w:val="1D8CDC46"/>
    <w:rsid w:val="1DA7B38C"/>
    <w:rsid w:val="1DC4274A"/>
    <w:rsid w:val="1DD85093"/>
    <w:rsid w:val="1DDA1FC6"/>
    <w:rsid w:val="1E38AC76"/>
    <w:rsid w:val="1E72C062"/>
    <w:rsid w:val="1EBC7511"/>
    <w:rsid w:val="1ED16E8E"/>
    <w:rsid w:val="1F2F848E"/>
    <w:rsid w:val="1F996A29"/>
    <w:rsid w:val="204107C0"/>
    <w:rsid w:val="20645679"/>
    <w:rsid w:val="20CD82D9"/>
    <w:rsid w:val="20DDEC49"/>
    <w:rsid w:val="20F83384"/>
    <w:rsid w:val="21154C5D"/>
    <w:rsid w:val="213B0BB6"/>
    <w:rsid w:val="215B38A3"/>
    <w:rsid w:val="21824E56"/>
    <w:rsid w:val="2192242C"/>
    <w:rsid w:val="21ABB0E0"/>
    <w:rsid w:val="224240D9"/>
    <w:rsid w:val="2323BADC"/>
    <w:rsid w:val="23701835"/>
    <w:rsid w:val="239421E6"/>
    <w:rsid w:val="23CC9139"/>
    <w:rsid w:val="24040D51"/>
    <w:rsid w:val="24330ABA"/>
    <w:rsid w:val="2449614A"/>
    <w:rsid w:val="244BE4FA"/>
    <w:rsid w:val="2522D48D"/>
    <w:rsid w:val="25263F8B"/>
    <w:rsid w:val="254FAF32"/>
    <w:rsid w:val="25677A59"/>
    <w:rsid w:val="258D64BF"/>
    <w:rsid w:val="25CEF018"/>
    <w:rsid w:val="26186DEC"/>
    <w:rsid w:val="261E6025"/>
    <w:rsid w:val="265187E1"/>
    <w:rsid w:val="2671B9D7"/>
    <w:rsid w:val="268EDEF1"/>
    <w:rsid w:val="26952C9F"/>
    <w:rsid w:val="26AD6DBA"/>
    <w:rsid w:val="26F9EE39"/>
    <w:rsid w:val="272CC205"/>
    <w:rsid w:val="27E0BB58"/>
    <w:rsid w:val="282155C0"/>
    <w:rsid w:val="28C05DE0"/>
    <w:rsid w:val="28D94E59"/>
    <w:rsid w:val="298D5E99"/>
    <w:rsid w:val="29CC001D"/>
    <w:rsid w:val="2A12A46B"/>
    <w:rsid w:val="2A142135"/>
    <w:rsid w:val="2A65D797"/>
    <w:rsid w:val="2B4D51F3"/>
    <w:rsid w:val="2C390B4D"/>
    <w:rsid w:val="2C4563A1"/>
    <w:rsid w:val="2D03A0DF"/>
    <w:rsid w:val="2D0DA4B0"/>
    <w:rsid w:val="2D6C5628"/>
    <w:rsid w:val="2E3B3669"/>
    <w:rsid w:val="2E8063C7"/>
    <w:rsid w:val="2E84F2B5"/>
    <w:rsid w:val="2E871627"/>
    <w:rsid w:val="2F00B438"/>
    <w:rsid w:val="2F075112"/>
    <w:rsid w:val="2F55419C"/>
    <w:rsid w:val="2FBA3C6D"/>
    <w:rsid w:val="2FC7E466"/>
    <w:rsid w:val="2FF06057"/>
    <w:rsid w:val="308FACFF"/>
    <w:rsid w:val="30C9C870"/>
    <w:rsid w:val="31560CCE"/>
    <w:rsid w:val="316A628E"/>
    <w:rsid w:val="31D71202"/>
    <w:rsid w:val="32860544"/>
    <w:rsid w:val="32BF0733"/>
    <w:rsid w:val="32C4B8C0"/>
    <w:rsid w:val="32FD6FB0"/>
    <w:rsid w:val="335A874A"/>
    <w:rsid w:val="3372E263"/>
    <w:rsid w:val="344DE596"/>
    <w:rsid w:val="345B97AB"/>
    <w:rsid w:val="345EB7D0"/>
    <w:rsid w:val="35527AB2"/>
    <w:rsid w:val="3555C2D5"/>
    <w:rsid w:val="35AF0138"/>
    <w:rsid w:val="35C176D0"/>
    <w:rsid w:val="35F8BB27"/>
    <w:rsid w:val="35FFE8FC"/>
    <w:rsid w:val="363FA65B"/>
    <w:rsid w:val="36988E22"/>
    <w:rsid w:val="36DE0F67"/>
    <w:rsid w:val="372A2B8F"/>
    <w:rsid w:val="372F609C"/>
    <w:rsid w:val="373050B1"/>
    <w:rsid w:val="3747B2A6"/>
    <w:rsid w:val="387A1A36"/>
    <w:rsid w:val="392ECEF4"/>
    <w:rsid w:val="395BD809"/>
    <w:rsid w:val="39823791"/>
    <w:rsid w:val="39E223E7"/>
    <w:rsid w:val="3A911729"/>
    <w:rsid w:val="3A92D4C0"/>
    <w:rsid w:val="3ADA3FF3"/>
    <w:rsid w:val="3ADED37A"/>
    <w:rsid w:val="3B64CBEB"/>
    <w:rsid w:val="3B77A3D4"/>
    <w:rsid w:val="3B836E85"/>
    <w:rsid w:val="3B96E7A3"/>
    <w:rsid w:val="3BA9612E"/>
    <w:rsid w:val="3BF0B207"/>
    <w:rsid w:val="3C12A0C2"/>
    <w:rsid w:val="3C13BF2D"/>
    <w:rsid w:val="3C9E87CE"/>
    <w:rsid w:val="3CA2AA36"/>
    <w:rsid w:val="3D0C8FD1"/>
    <w:rsid w:val="3D4D50EB"/>
    <w:rsid w:val="3D50AAEA"/>
    <w:rsid w:val="3D95A502"/>
    <w:rsid w:val="3E6B728C"/>
    <w:rsid w:val="3F2746EA"/>
    <w:rsid w:val="3F902FA0"/>
    <w:rsid w:val="3F9AFE45"/>
    <w:rsid w:val="3FD37379"/>
    <w:rsid w:val="3FE1BEF3"/>
    <w:rsid w:val="3FF8373E"/>
    <w:rsid w:val="4029CE93"/>
    <w:rsid w:val="4046F790"/>
    <w:rsid w:val="40845B30"/>
    <w:rsid w:val="417C203A"/>
    <w:rsid w:val="41DF9FBC"/>
    <w:rsid w:val="4239E20B"/>
    <w:rsid w:val="425E5F8E"/>
    <w:rsid w:val="42D8DC5E"/>
    <w:rsid w:val="42EA7547"/>
    <w:rsid w:val="42FA9356"/>
    <w:rsid w:val="4302B2B2"/>
    <w:rsid w:val="438FEC01"/>
    <w:rsid w:val="43B2162E"/>
    <w:rsid w:val="43E62A6E"/>
    <w:rsid w:val="43EB48E4"/>
    <w:rsid w:val="441ED112"/>
    <w:rsid w:val="44C4EA38"/>
    <w:rsid w:val="44CBCB07"/>
    <w:rsid w:val="455BBCCF"/>
    <w:rsid w:val="4565448E"/>
    <w:rsid w:val="460E8ED6"/>
    <w:rsid w:val="461BEF9D"/>
    <w:rsid w:val="474E083A"/>
    <w:rsid w:val="479B4185"/>
    <w:rsid w:val="47CF4B0A"/>
    <w:rsid w:val="48B2F117"/>
    <w:rsid w:val="490A05CE"/>
    <w:rsid w:val="4A287733"/>
    <w:rsid w:val="4A46BEC2"/>
    <w:rsid w:val="4B3B0C8B"/>
    <w:rsid w:val="4B64A1C7"/>
    <w:rsid w:val="4BB97AA1"/>
    <w:rsid w:val="4C81B91C"/>
    <w:rsid w:val="4C98B468"/>
    <w:rsid w:val="4CC3A3F7"/>
    <w:rsid w:val="4CC9E092"/>
    <w:rsid w:val="4CE5258A"/>
    <w:rsid w:val="4D66CEB4"/>
    <w:rsid w:val="4DD47456"/>
    <w:rsid w:val="4E22A1CF"/>
    <w:rsid w:val="4E2734DE"/>
    <w:rsid w:val="4EAD1B03"/>
    <w:rsid w:val="4F97FC31"/>
    <w:rsid w:val="509E6F76"/>
    <w:rsid w:val="50A38AA1"/>
    <w:rsid w:val="527D8F25"/>
    <w:rsid w:val="52C2A6BD"/>
    <w:rsid w:val="52F62365"/>
    <w:rsid w:val="53AF6051"/>
    <w:rsid w:val="53C78946"/>
    <w:rsid w:val="543424F2"/>
    <w:rsid w:val="545CC9FF"/>
    <w:rsid w:val="54ABE30E"/>
    <w:rsid w:val="54C38F67"/>
    <w:rsid w:val="559B09C4"/>
    <w:rsid w:val="55E06FF8"/>
    <w:rsid w:val="55E6451F"/>
    <w:rsid w:val="569E74CC"/>
    <w:rsid w:val="574AEF90"/>
    <w:rsid w:val="57821580"/>
    <w:rsid w:val="578FB1D8"/>
    <w:rsid w:val="57C60FF7"/>
    <w:rsid w:val="5827F251"/>
    <w:rsid w:val="582EB7B0"/>
    <w:rsid w:val="58A7E9CE"/>
    <w:rsid w:val="591DE5E1"/>
    <w:rsid w:val="5961C917"/>
    <w:rsid w:val="598FC600"/>
    <w:rsid w:val="5990D0BF"/>
    <w:rsid w:val="59D5DB91"/>
    <w:rsid w:val="59F0F893"/>
    <w:rsid w:val="5A4191EA"/>
    <w:rsid w:val="5A7CC0AA"/>
    <w:rsid w:val="5AE4BB86"/>
    <w:rsid w:val="5B1C41DC"/>
    <w:rsid w:val="5BB5CB7E"/>
    <w:rsid w:val="5C0AE006"/>
    <w:rsid w:val="5CE12F56"/>
    <w:rsid w:val="5D72161A"/>
    <w:rsid w:val="5DC0507D"/>
    <w:rsid w:val="5DCE1847"/>
    <w:rsid w:val="5E0E15CE"/>
    <w:rsid w:val="5E5C9DDE"/>
    <w:rsid w:val="5ECA9FC5"/>
    <w:rsid w:val="5EFE6C8D"/>
    <w:rsid w:val="5FBC4859"/>
    <w:rsid w:val="6034A151"/>
    <w:rsid w:val="60A52969"/>
    <w:rsid w:val="60ADF687"/>
    <w:rsid w:val="60E3570E"/>
    <w:rsid w:val="60E9ECDC"/>
    <w:rsid w:val="60F1D717"/>
    <w:rsid w:val="6182D840"/>
    <w:rsid w:val="63013376"/>
    <w:rsid w:val="634736B3"/>
    <w:rsid w:val="634B0763"/>
    <w:rsid w:val="635070DA"/>
    <w:rsid w:val="636D4CF5"/>
    <w:rsid w:val="6437E987"/>
    <w:rsid w:val="64390DDD"/>
    <w:rsid w:val="6476BFFA"/>
    <w:rsid w:val="652C0F38"/>
    <w:rsid w:val="65431FA9"/>
    <w:rsid w:val="6568F34C"/>
    <w:rsid w:val="658E5A5C"/>
    <w:rsid w:val="668BF671"/>
    <w:rsid w:val="66A666F8"/>
    <w:rsid w:val="6750B5A0"/>
    <w:rsid w:val="684CFC96"/>
    <w:rsid w:val="6852A85F"/>
    <w:rsid w:val="68D10412"/>
    <w:rsid w:val="68D80CCE"/>
    <w:rsid w:val="68DB639C"/>
    <w:rsid w:val="68F2324D"/>
    <w:rsid w:val="69804E10"/>
    <w:rsid w:val="699ED342"/>
    <w:rsid w:val="6B34E227"/>
    <w:rsid w:val="6B8E426B"/>
    <w:rsid w:val="6C103F90"/>
    <w:rsid w:val="6C4B62C9"/>
    <w:rsid w:val="6C6BC664"/>
    <w:rsid w:val="6C7A347B"/>
    <w:rsid w:val="6D8043E4"/>
    <w:rsid w:val="6D866EF8"/>
    <w:rsid w:val="6E6DB0DE"/>
    <w:rsid w:val="6F1952B9"/>
    <w:rsid w:val="6F1C1445"/>
    <w:rsid w:val="6F5D8733"/>
    <w:rsid w:val="6FB8E376"/>
    <w:rsid w:val="6FEEFBE6"/>
    <w:rsid w:val="6FF84668"/>
    <w:rsid w:val="7015CB85"/>
    <w:rsid w:val="70588059"/>
    <w:rsid w:val="709AFF8B"/>
    <w:rsid w:val="71146F4B"/>
    <w:rsid w:val="7172A4D7"/>
    <w:rsid w:val="71AD3F26"/>
    <w:rsid w:val="71BD17CF"/>
    <w:rsid w:val="71E9199F"/>
    <w:rsid w:val="730E7538"/>
    <w:rsid w:val="737E8702"/>
    <w:rsid w:val="73F31298"/>
    <w:rsid w:val="75073ABF"/>
    <w:rsid w:val="751F6BD0"/>
    <w:rsid w:val="75489055"/>
    <w:rsid w:val="756338DF"/>
    <w:rsid w:val="75A08D08"/>
    <w:rsid w:val="75F0BE81"/>
    <w:rsid w:val="762940A0"/>
    <w:rsid w:val="7630A1AB"/>
    <w:rsid w:val="767B1D8E"/>
    <w:rsid w:val="768003B4"/>
    <w:rsid w:val="76C8238D"/>
    <w:rsid w:val="77235CEC"/>
    <w:rsid w:val="7727262A"/>
    <w:rsid w:val="7741BE13"/>
    <w:rsid w:val="776239DC"/>
    <w:rsid w:val="77727D5D"/>
    <w:rsid w:val="778C8EE2"/>
    <w:rsid w:val="7794A135"/>
    <w:rsid w:val="78103A0B"/>
    <w:rsid w:val="788826BF"/>
    <w:rsid w:val="78BC5C89"/>
    <w:rsid w:val="78F11A38"/>
    <w:rsid w:val="78F43E84"/>
    <w:rsid w:val="793D2A40"/>
    <w:rsid w:val="79F37D53"/>
    <w:rsid w:val="7A53E8FF"/>
    <w:rsid w:val="7A738F8B"/>
    <w:rsid w:val="7B005EC0"/>
    <w:rsid w:val="7B606BB2"/>
    <w:rsid w:val="7BC9CF43"/>
    <w:rsid w:val="7BCBC189"/>
    <w:rsid w:val="7BF35FDD"/>
    <w:rsid w:val="7BF7D5C1"/>
    <w:rsid w:val="7C24793B"/>
    <w:rsid w:val="7C558FC6"/>
    <w:rsid w:val="7C59F837"/>
    <w:rsid w:val="7CCFDF2A"/>
    <w:rsid w:val="7D98D41C"/>
    <w:rsid w:val="7DDA6990"/>
    <w:rsid w:val="7EA9957A"/>
    <w:rsid w:val="7F858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60904497"/>
  <w15:chartTrackingRefBased/>
  <w15:docId w15:val="{2599D254-92BA-4B80-86D5-5B9129248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1" w:customStyle="1">
    <w:name w:val="WW8Num1z1"/>
    <w:rPr>
      <w:color w:val="auto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Wingdings" w:hAnsi="Wingdings"/>
      <w:sz w:val="20"/>
      <w:szCs w:val="20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Wingdings" w:hAnsi="Wingdings"/>
      <w:sz w:val="20"/>
      <w:szCs w:val="20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4z3" w:customStyle="1">
    <w:name w:val="WW8Num4z3"/>
    <w:rPr>
      <w:rFonts w:ascii="Symbol" w:hAnsi="Symbol"/>
    </w:rPr>
  </w:style>
  <w:style w:type="character" w:styleId="WW8Num5z0" w:customStyle="1">
    <w:name w:val="WW8Num5z0"/>
    <w:rPr>
      <w:rFonts w:ascii="Wingdings" w:hAnsi="Wingdings"/>
      <w:sz w:val="20"/>
      <w:szCs w:val="20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Wingdings" w:hAnsi="Wingdings"/>
      <w:sz w:val="20"/>
      <w:szCs w:val="20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Wingdings" w:hAnsi="Wingdings"/>
      <w:sz w:val="20"/>
      <w:szCs w:val="20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10z0" w:customStyle="1">
    <w:name w:val="WW8Num10z0"/>
    <w:rPr>
      <w:rFonts w:ascii="Wingdings" w:hAnsi="Wingdings"/>
      <w:sz w:val="20"/>
      <w:szCs w:val="20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0z3" w:customStyle="1">
    <w:name w:val="WW8Num10z3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Wingdings" w:hAnsi="Wingdings"/>
      <w:sz w:val="20"/>
      <w:szCs w:val="20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  <w:sz w:val="20"/>
      <w:szCs w:val="20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4z3" w:customStyle="1">
    <w:name w:val="WW8Num14z3"/>
    <w:rPr>
      <w:rFonts w:ascii="Symbol" w:hAnsi="Symbol"/>
    </w:rPr>
  </w:style>
  <w:style w:type="character" w:styleId="DefaultParagraphFont0" w:customStyle="1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Bullets" w:customStyle="1">
    <w:name w:val="Bullets"/>
    <w:rPr>
      <w:rFonts w:ascii="StarSymbol" w:hAnsi="StarSymbol" w:eastAsia="StarSymbol" w:cs="StarSymbol"/>
      <w:sz w:val="18"/>
      <w:szCs w:val="18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requisito" w:customStyle="1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styleId="fax" w:customStyle="1">
    <w:name w:val="fax"/>
    <w:basedOn w:val="Normal"/>
    <w:rPr>
      <w:rFonts w:ascii="Arial" w:hAnsi="Arial"/>
      <w:sz w:val="20"/>
      <w:szCs w:val="20"/>
      <w:lang w:val="pt-PT"/>
    </w:rPr>
  </w:style>
  <w:style w:type="paragraph" w:styleId="PlainText1" w:customStyle="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styleId="anotaoderequisito" w:customStyle="1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BodyText2">
    <w:name w:val="Body Text 2"/>
    <w:basedOn w:val="Normal"/>
    <w:rPr>
      <w:lang w:val="pt-BR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semiHidden/>
    <w:rPr>
      <w:rFonts w:ascii="Arial" w:hAnsi="Arial"/>
      <w:szCs w:val="20"/>
      <w:lang w:val="pt-BR"/>
    </w:r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10" w:customStyle="1">
    <w:name w:val="Contents 10"/>
    <w:basedOn w:val="Index"/>
    <w:pPr>
      <w:tabs>
        <w:tab w:val="right" w:leader="dot" w:pos="9972"/>
      </w:tabs>
      <w:ind w:left="2547"/>
    </w:pPr>
  </w:style>
  <w:style w:type="paragraph" w:styleId="Figura" w:customStyle="1">
    <w:name w:val="Figura"/>
    <w:basedOn w:val="Caption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031A9"/>
    <w:rPr>
      <w:b/>
      <w:bCs/>
    </w:rPr>
  </w:style>
  <w:style w:type="character" w:styleId="CommentTextChar" w:customStyle="1">
    <w:name w:val="Comment Text Char"/>
    <w:link w:val="CommentText"/>
    <w:semiHidden/>
    <w:rsid w:val="00C031A9"/>
    <w:rPr>
      <w:lang w:val="en-US" w:eastAsia="ar-SA"/>
    </w:rPr>
  </w:style>
  <w:style w:type="character" w:styleId="CommentSubjectChar" w:customStyle="1">
    <w:name w:val="Comment Subject Char"/>
    <w:basedOn w:val="CommentTextChar"/>
    <w:link w:val="CommentSubject"/>
    <w:rsid w:val="00C031A9"/>
    <w:rPr>
      <w:lang w:val="en-US" w:eastAsia="ar-SA"/>
    </w:rPr>
  </w:style>
  <w:style w:type="table" w:styleId="TableGrid">
    <w:name w:val="Table Grid"/>
    <w:basedOn w:val="TableNormal"/>
    <w:rsid w:val="00F946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2">
    <w:name w:val="Table Web 2"/>
    <w:basedOn w:val="TableNormal"/>
    <w:rsid w:val="00587024"/>
    <w:pPr>
      <w:suppressAutoHyphens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587024"/>
    <w:pPr>
      <w:suppressAutoHyphens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rsid w:val="00587024"/>
    <w:pPr>
      <w:suppressAutoHyphens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Especificação de Requisitos</dc:title>
  <dc:subject/>
  <dc:creator>Fábio Levy Siqueira</dc:creator>
  <keywords/>
  <lastModifiedBy>DANILO BIZARRIA DE OLIVEIRA</lastModifiedBy>
  <revision>21</revision>
  <lastPrinted>2009-02-04T17:49:00.0000000Z</lastPrinted>
  <dcterms:created xsi:type="dcterms:W3CDTF">2021-08-24T00:05:00.0000000Z</dcterms:created>
  <dcterms:modified xsi:type="dcterms:W3CDTF">2021-09-07T01:18:08.4615644Z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