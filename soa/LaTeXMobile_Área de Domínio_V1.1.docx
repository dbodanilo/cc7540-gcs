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101E2" w:rsidRDefault="002101E2" w14:paraId="47CC0DAE" w14:textId="77777777">
      <w:pPr>
        <w:pStyle w:val="BodyText"/>
      </w:pPr>
    </w:p>
    <w:p w:rsidR="002101E2" w:rsidRDefault="002101E2" w14:paraId="7A359E7B" w14:textId="77777777">
      <w:pPr>
        <w:jc w:val="center"/>
        <w:rPr>
          <w:sz w:val="40"/>
          <w:lang w:val="pt-BR"/>
        </w:rPr>
      </w:pPr>
    </w:p>
    <w:p w:rsidR="002101E2" w:rsidRDefault="002101E2" w14:paraId="760DBF74" w14:textId="77777777">
      <w:pPr>
        <w:jc w:val="center"/>
        <w:rPr>
          <w:sz w:val="40"/>
          <w:lang w:val="pt-BR"/>
        </w:rPr>
      </w:pPr>
    </w:p>
    <w:p w:rsidR="002101E2" w:rsidRDefault="002101E2" w14:paraId="0876BF34" w14:textId="77777777">
      <w:pPr>
        <w:jc w:val="center"/>
        <w:rPr>
          <w:sz w:val="40"/>
          <w:lang w:val="pt-BR"/>
        </w:rPr>
      </w:pPr>
    </w:p>
    <w:p w:rsidRPr="00977849" w:rsidR="003474F5" w:rsidP="003474F5" w:rsidRDefault="003474F5" w14:paraId="4E91DD52" w14:textId="77777777">
      <w:pPr>
        <w:jc w:val="center"/>
        <w:rPr>
          <w:sz w:val="40"/>
          <w:lang w:val="pt-BR"/>
        </w:rPr>
      </w:pPr>
    </w:p>
    <w:p w:rsidR="003474F5" w:rsidP="003474F5" w:rsidRDefault="003474F5" w14:paraId="4CE46BCE" w14:textId="77777777">
      <w:pPr>
        <w:pStyle w:val="BodyText"/>
      </w:pPr>
    </w:p>
    <w:p w:rsidR="003474F5" w:rsidP="003474F5" w:rsidRDefault="00023B14" w14:paraId="72088F94" w14:textId="77777777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Área </w:t>
      </w:r>
      <w:r w:rsidR="00654A01">
        <w:rPr>
          <w:b/>
          <w:sz w:val="44"/>
          <w:szCs w:val="44"/>
          <w:lang w:val="pt-BR"/>
        </w:rPr>
        <w:t>de Domínio</w:t>
      </w:r>
    </w:p>
    <w:p w:rsidR="00023B14" w:rsidP="003474F5" w:rsidRDefault="00023B14" w14:paraId="4D79277C" w14:textId="77777777">
      <w:pPr>
        <w:jc w:val="center"/>
        <w:rPr>
          <w:b/>
          <w:sz w:val="44"/>
          <w:szCs w:val="44"/>
          <w:lang w:val="pt-BR"/>
        </w:rPr>
      </w:pPr>
    </w:p>
    <w:p w:rsidR="00023B14" w:rsidP="003474F5" w:rsidRDefault="00023B14" w14:paraId="3BECB0AA" w14:textId="77777777">
      <w:pPr>
        <w:jc w:val="center"/>
        <w:rPr>
          <w:b/>
          <w:sz w:val="44"/>
          <w:szCs w:val="44"/>
          <w:lang w:val="pt-BR"/>
        </w:rPr>
      </w:pPr>
    </w:p>
    <w:p w:rsidR="0DED0B8E" w:rsidP="171D2D84" w:rsidRDefault="0DED0B8E" w14:paraId="645CE416" w14:textId="2ED2A65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24"/>
          <w:szCs w:val="24"/>
          <w:lang w:val="pt-BR"/>
        </w:rPr>
      </w:pPr>
      <w:r w:rsidRPr="171D2D84" w:rsidR="0DED0B8E">
        <w:rPr>
          <w:b w:val="1"/>
          <w:bCs w:val="1"/>
          <w:sz w:val="44"/>
          <w:szCs w:val="44"/>
          <w:lang w:val="pt-BR"/>
        </w:rPr>
        <w:t>P</w:t>
      </w:r>
      <w:r w:rsidRPr="171D2D84" w:rsidR="6C9D7AA1">
        <w:rPr>
          <w:b w:val="1"/>
          <w:bCs w:val="1"/>
          <w:sz w:val="44"/>
          <w:szCs w:val="44"/>
          <w:lang w:val="pt-BR"/>
        </w:rPr>
        <w:t xml:space="preserve">rocessamento </w:t>
      </w:r>
      <w:r w:rsidRPr="171D2D84" w:rsidR="0C65E318">
        <w:rPr>
          <w:b w:val="1"/>
          <w:bCs w:val="1"/>
          <w:sz w:val="44"/>
          <w:szCs w:val="44"/>
          <w:lang w:val="pt-BR"/>
        </w:rPr>
        <w:t>Digital</w:t>
      </w:r>
      <w:r w:rsidRPr="171D2D84" w:rsidR="0DED0B8E">
        <w:rPr>
          <w:b w:val="1"/>
          <w:bCs w:val="1"/>
          <w:sz w:val="44"/>
          <w:szCs w:val="44"/>
          <w:lang w:val="pt-BR"/>
        </w:rPr>
        <w:t xml:space="preserve"> de Texto</w:t>
      </w:r>
      <w:r w:rsidRPr="171D2D84" w:rsidR="132906F5">
        <w:rPr>
          <w:b w:val="1"/>
          <w:bCs w:val="1"/>
          <w:sz w:val="44"/>
          <w:szCs w:val="44"/>
          <w:lang w:val="pt-BR"/>
        </w:rPr>
        <w:t>s</w:t>
      </w:r>
    </w:p>
    <w:p w:rsidRPr="00977849" w:rsidR="003474F5" w:rsidP="003474F5" w:rsidRDefault="003474F5" w14:paraId="4330B5DE" w14:textId="77777777">
      <w:pPr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Pr="00977849" w:rsidR="003474F5" w:rsidTr="171D2D84" w14:paraId="2B7760E7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  <w:tcMar/>
          </w:tcPr>
          <w:p w:rsidRPr="00977849" w:rsidR="003474F5" w:rsidP="171D2D84" w:rsidRDefault="003474F5" w14:paraId="093E552F" w14:textId="7CA8B2AF">
            <w:pPr>
              <w:rPr>
                <w:lang w:val="pt-BR"/>
              </w:rPr>
            </w:pPr>
            <w:r w:rsidRPr="171D2D84" w:rsidR="003474F5">
              <w:rPr>
                <w:lang w:val="pt-BR"/>
              </w:rPr>
              <w:t xml:space="preserve">Autores: </w:t>
            </w:r>
            <w:r w:rsidRPr="171D2D84" w:rsidR="666A1F18">
              <w:rPr>
                <w:lang w:val="pt-BR"/>
              </w:rPr>
              <w:t xml:space="preserve">Danilo Bizarria de Oliveira e </w:t>
            </w:r>
          </w:p>
          <w:p w:rsidRPr="00977849" w:rsidR="003474F5" w:rsidP="007E2C5A" w:rsidRDefault="003474F5" w14:paraId="3EBDD2AD" w14:textId="2263A6C2">
            <w:pPr>
              <w:rPr>
                <w:lang w:val="pt-BR"/>
              </w:rPr>
            </w:pPr>
            <w:r w:rsidRPr="171D2D84" w:rsidR="666A1F18">
              <w:rPr>
                <w:lang w:val="pt-BR"/>
              </w:rPr>
              <w:t xml:space="preserve">Geraldo Lucas F. do Amaral </w:t>
            </w:r>
          </w:p>
          <w:p w:rsidRPr="00977849" w:rsidR="003474F5" w:rsidP="007E2C5A" w:rsidRDefault="003474F5" w14:paraId="13481D34" w14:textId="7777777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color="auto" w:sz="4" w:space="0"/>
            </w:tcBorders>
            <w:tcMar/>
          </w:tcPr>
          <w:p w:rsidRPr="009108DD" w:rsidR="003474F5" w:rsidP="007E2C5A" w:rsidRDefault="003474F5" w14:paraId="50950C03" w14:textId="77777777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:rsidRPr="00977849" w:rsidR="003474F5" w:rsidP="171D2D84" w:rsidRDefault="003474F5" w14:paraId="00FAAACE" w14:textId="00D4F59E">
            <w:pPr>
              <w:jc w:val="right"/>
              <w:rPr>
                <w:sz w:val="28"/>
                <w:szCs w:val="28"/>
                <w:lang w:val="pt-BR"/>
              </w:rPr>
            </w:pPr>
            <w:r w:rsidRPr="171D2D84" w:rsidR="6F78B1FF">
              <w:rPr>
                <w:sz w:val="28"/>
                <w:szCs w:val="28"/>
                <w:lang w:val="pt-BR"/>
              </w:rPr>
              <w:t>09/08/2021</w:t>
            </w:r>
          </w:p>
        </w:tc>
      </w:tr>
      <w:tr w:rsidRPr="00977849" w:rsidR="003474F5" w:rsidTr="171D2D84" w14:paraId="187C528B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  <w:tcMar/>
          </w:tcPr>
          <w:p w:rsidRPr="00977849" w:rsidR="003474F5" w:rsidP="007E2C5A" w:rsidRDefault="003474F5" w14:paraId="1DCD3D03" w14:textId="77777777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:rsidRPr="00977849" w:rsidR="003474F5" w:rsidP="007E2C5A" w:rsidRDefault="003474F5" w14:paraId="65AA58D1" w14:textId="7777777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color="auto" w:sz="4" w:space="0"/>
            </w:tcBorders>
            <w:tcMar/>
          </w:tcPr>
          <w:p w:rsidRPr="00977849" w:rsidR="003474F5" w:rsidP="007E2C5A" w:rsidRDefault="003474F5" w14:paraId="531E3F60" w14:textId="77777777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:rsidRPr="00977849" w:rsidR="003474F5" w:rsidP="007E2C5A" w:rsidRDefault="003474F5" w14:paraId="4A72282E" w14:textId="77777777">
            <w:pPr>
              <w:jc w:val="right"/>
              <w:rPr>
                <w:sz w:val="28"/>
                <w:lang w:val="pt-BR"/>
              </w:rPr>
            </w:pPr>
          </w:p>
        </w:tc>
      </w:tr>
    </w:tbl>
    <w:p w:rsidRPr="00977849" w:rsidR="003474F5" w:rsidP="003474F5" w:rsidRDefault="003474F5" w14:paraId="74774C33" w14:textId="77777777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:rsidRPr="00977849" w:rsidR="003474F5" w:rsidP="003474F5" w:rsidRDefault="003474F5" w14:paraId="1FB33917" w14:textId="77777777">
      <w:pPr>
        <w:rPr>
          <w:lang w:val="pt-BR"/>
        </w:rPr>
      </w:pPr>
    </w:p>
    <w:p w:rsidRPr="00977849" w:rsidR="003474F5" w:rsidP="003474F5" w:rsidRDefault="003474F5" w14:paraId="39A1E4DF" w14:textId="77777777">
      <w:pPr>
        <w:rPr>
          <w:lang w:val="pt-BR"/>
        </w:rPr>
      </w:pPr>
    </w:p>
    <w:p w:rsidRPr="00977849" w:rsidR="003474F5" w:rsidP="003474F5" w:rsidRDefault="003474F5" w14:paraId="12D61DB9" w14:textId="77777777">
      <w:pPr>
        <w:rPr>
          <w:lang w:val="pt-BR"/>
        </w:rPr>
      </w:pPr>
    </w:p>
    <w:tbl>
      <w:tblPr>
        <w:tblW w:w="0" w:type="auto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Pr="00977849" w:rsidR="003474F5" w:rsidTr="47998BC0" w14:paraId="4C34FDBC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3B3F0C76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7CCDE4ED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01D4650B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Pr="00977849" w:rsidR="003474F5" w:rsidTr="47998BC0" w14:paraId="6A1A822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0" w:type="dxa"/>
            <w:tcMar/>
            <w:vAlign w:val="center"/>
          </w:tcPr>
          <w:p w:rsidRPr="00977849" w:rsidR="003474F5" w:rsidP="47998BC0" w:rsidRDefault="003474F5" w14:paraId="27F6EB9E" w14:textId="13A61550">
            <w:pPr>
              <w:rPr>
                <w:sz w:val="24"/>
                <w:szCs w:val="24"/>
              </w:rPr>
            </w:pPr>
            <w:r w:rsidRPr="47998BC0" w:rsidR="27B700CD">
              <w:rPr>
                <w:sz w:val="24"/>
                <w:szCs w:val="24"/>
              </w:rPr>
              <w:t>1.0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171D2D84" w:rsidRDefault="003474F5" w14:paraId="46B9E078" w14:textId="3102C45E">
            <w:pPr>
              <w:pStyle w:val="Normal"/>
              <w:rPr>
                <w:sz w:val="24"/>
                <w:szCs w:val="24"/>
                <w:lang w:val="pt-BR"/>
              </w:rPr>
            </w:pPr>
            <w:r w:rsidRPr="47998BC0" w:rsidR="05BFDF8E">
              <w:rPr>
                <w:sz w:val="24"/>
                <w:szCs w:val="24"/>
                <w:lang w:val="pt-BR"/>
              </w:rPr>
              <w:t>09/08/2021</w:t>
            </w:r>
          </w:p>
        </w:tc>
        <w:tc>
          <w:tcPr>
            <w:tcW w:w="6580" w:type="dxa"/>
            <w:tcMar/>
            <w:vAlign w:val="center"/>
          </w:tcPr>
          <w:p w:rsidRPr="00977849" w:rsidR="003474F5" w:rsidP="47998BC0" w:rsidRDefault="003474F5" w14:paraId="63E52DCA" w14:textId="0DE294F3">
            <w:pPr>
              <w:rPr>
                <w:sz w:val="24"/>
                <w:szCs w:val="24"/>
              </w:rPr>
            </w:pPr>
            <w:r w:rsidRPr="47998BC0" w:rsidR="05BFDF8E">
              <w:rPr>
                <w:sz w:val="24"/>
                <w:szCs w:val="24"/>
              </w:rPr>
              <w:t xml:space="preserve"> </w:t>
            </w:r>
            <w:proofErr w:type="spellStart"/>
            <w:r w:rsidRPr="47998BC0" w:rsidR="05BFDF8E">
              <w:rPr>
                <w:sz w:val="24"/>
                <w:szCs w:val="24"/>
              </w:rPr>
              <w:t>Descrição</w:t>
            </w:r>
            <w:proofErr w:type="spellEnd"/>
            <w:r w:rsidRPr="47998BC0" w:rsidR="05BFDF8E">
              <w:rPr>
                <w:sz w:val="24"/>
                <w:szCs w:val="24"/>
              </w:rPr>
              <w:t xml:space="preserve"> do </w:t>
            </w:r>
            <w:proofErr w:type="spellStart"/>
            <w:r w:rsidRPr="47998BC0" w:rsidR="05BFDF8E">
              <w:rPr>
                <w:sz w:val="24"/>
                <w:szCs w:val="24"/>
              </w:rPr>
              <w:t>Domínio</w:t>
            </w:r>
            <w:proofErr w:type="spellEnd"/>
            <w:r w:rsidRPr="47998BC0" w:rsidR="05BFDF8E">
              <w:rPr>
                <w:sz w:val="24"/>
                <w:szCs w:val="24"/>
              </w:rPr>
              <w:t xml:space="preserve"> do </w:t>
            </w:r>
            <w:proofErr w:type="spellStart"/>
            <w:r w:rsidRPr="47998BC0" w:rsidR="05BFDF8E">
              <w:rPr>
                <w:sz w:val="24"/>
                <w:szCs w:val="24"/>
              </w:rPr>
              <w:t>Projeto</w:t>
            </w:r>
            <w:proofErr w:type="spellEnd"/>
          </w:p>
        </w:tc>
      </w:tr>
      <w:tr w:rsidRPr="00977849" w:rsidR="003474F5" w:rsidTr="47998BC0" w14:paraId="537F484F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60" w:type="dxa"/>
            <w:tcMar/>
            <w:vAlign w:val="center"/>
          </w:tcPr>
          <w:p w:rsidRPr="00977849" w:rsidR="003474F5" w:rsidP="47998BC0" w:rsidRDefault="003474F5" w14:paraId="1601432E" w14:textId="37093AC2">
            <w:pPr>
              <w:rPr>
                <w:sz w:val="24"/>
                <w:szCs w:val="24"/>
              </w:rPr>
            </w:pPr>
            <w:r w:rsidRPr="47998BC0" w:rsidR="0C6E1FA1">
              <w:rPr>
                <w:sz w:val="24"/>
                <w:szCs w:val="24"/>
              </w:rPr>
              <w:t>1.1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47998BC0" w:rsidRDefault="003474F5" w14:paraId="497B0A16" w14:textId="2E0F6BB6">
            <w:pPr>
              <w:rPr>
                <w:sz w:val="24"/>
                <w:szCs w:val="24"/>
              </w:rPr>
            </w:pPr>
            <w:r w:rsidRPr="47998BC0" w:rsidR="0C6E1FA1">
              <w:rPr>
                <w:sz w:val="24"/>
                <w:szCs w:val="24"/>
              </w:rPr>
              <w:t>16/08/2021</w:t>
            </w:r>
          </w:p>
        </w:tc>
        <w:tc>
          <w:tcPr>
            <w:tcW w:w="6580" w:type="dxa"/>
            <w:tcMar/>
            <w:vAlign w:val="center"/>
          </w:tcPr>
          <w:p w:rsidRPr="00977849" w:rsidR="003474F5" w:rsidP="47998BC0" w:rsidRDefault="003474F5" w14:paraId="103EC7AF" w14:textId="10D4B577">
            <w:pPr>
              <w:rPr>
                <w:sz w:val="24"/>
                <w:szCs w:val="24"/>
              </w:rPr>
            </w:pPr>
            <w:r w:rsidRPr="47998BC0" w:rsidR="42CDA934">
              <w:rPr>
                <w:sz w:val="24"/>
                <w:szCs w:val="24"/>
              </w:rPr>
              <w:t xml:space="preserve">Pesquisa de </w:t>
            </w:r>
            <w:proofErr w:type="spellStart"/>
            <w:r w:rsidRPr="47998BC0" w:rsidR="42CDA934">
              <w:rPr>
                <w:sz w:val="24"/>
                <w:szCs w:val="24"/>
              </w:rPr>
              <w:t>Reuso</w:t>
            </w:r>
            <w:proofErr w:type="spellEnd"/>
            <w:r w:rsidRPr="47998BC0" w:rsidR="440B9B25">
              <w:rPr>
                <w:sz w:val="24"/>
                <w:szCs w:val="24"/>
              </w:rPr>
              <w:t xml:space="preserve"> e descrição do problema no Domínio do Projeto</w:t>
            </w:r>
          </w:p>
        </w:tc>
      </w:tr>
      <w:tr w:rsidRPr="00977849" w:rsidR="003474F5" w:rsidTr="47998BC0" w14:paraId="5934DB62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5505E054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5D7BEA5A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75DA77DA" w14:textId="77777777">
            <w:pPr>
              <w:rPr>
                <w:sz w:val="20"/>
              </w:rPr>
            </w:pPr>
          </w:p>
        </w:tc>
      </w:tr>
      <w:tr w:rsidRPr="00977849" w:rsidR="003474F5" w:rsidTr="47998BC0" w14:paraId="7E9BC6BA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5BD11BBC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0021F309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31755DC9" w14:textId="77777777">
            <w:pPr>
              <w:rPr>
                <w:sz w:val="20"/>
              </w:rPr>
            </w:pPr>
          </w:p>
        </w:tc>
      </w:tr>
      <w:tr w:rsidRPr="00977849" w:rsidR="003474F5" w:rsidTr="47998BC0" w14:paraId="0856571E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3923CC93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2D6BF8BF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22328CF5" w14:textId="77777777">
            <w:pPr>
              <w:rPr>
                <w:sz w:val="20"/>
              </w:rPr>
            </w:pPr>
          </w:p>
        </w:tc>
      </w:tr>
      <w:tr w:rsidRPr="00977849" w:rsidR="003474F5" w:rsidTr="47998BC0" w14:paraId="797CF9E6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7358D1A4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316F862D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1E7B4118" w14:textId="77777777">
            <w:pPr>
              <w:rPr>
                <w:sz w:val="20"/>
              </w:rPr>
            </w:pPr>
          </w:p>
        </w:tc>
      </w:tr>
      <w:tr w:rsidRPr="00977849" w:rsidR="003474F5" w:rsidTr="47998BC0" w14:paraId="34C3D3B2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4A8BF7FF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76B5CCD2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377F96AA" w14:textId="77777777">
            <w:pPr>
              <w:rPr>
                <w:sz w:val="20"/>
              </w:rPr>
            </w:pPr>
          </w:p>
        </w:tc>
      </w:tr>
      <w:tr w:rsidRPr="00977849" w:rsidR="003474F5" w:rsidTr="47998BC0" w14:paraId="0EBE89F1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579D28A2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432CA7F1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2333A145" w14:textId="77777777">
            <w:pPr>
              <w:rPr>
                <w:sz w:val="20"/>
              </w:rPr>
            </w:pPr>
          </w:p>
        </w:tc>
      </w:tr>
      <w:tr w:rsidRPr="00977849" w:rsidR="003474F5" w:rsidTr="47998BC0" w14:paraId="6564CFFC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3EBEAD08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3400D483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1EE57FCE" w14:textId="77777777">
            <w:pPr>
              <w:rPr>
                <w:sz w:val="20"/>
              </w:rPr>
            </w:pPr>
          </w:p>
        </w:tc>
      </w:tr>
      <w:tr w:rsidRPr="00977849" w:rsidR="003474F5" w:rsidTr="47998BC0" w14:paraId="762B045F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678BE1B1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7C5E39C2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45DACE59" w14:textId="77777777">
            <w:pPr>
              <w:rPr>
                <w:sz w:val="20"/>
              </w:rPr>
            </w:pPr>
          </w:p>
        </w:tc>
      </w:tr>
      <w:tr w:rsidRPr="00977849" w:rsidR="003474F5" w:rsidTr="47998BC0" w14:paraId="21EB8F6B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6B539AC2" w14:textId="77777777">
            <w:pPr>
              <w:rPr>
                <w:sz w:val="20"/>
              </w:rPr>
            </w:pP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0164F433" w14:textId="77777777">
            <w:pPr>
              <w:rPr>
                <w:sz w:val="20"/>
              </w:rPr>
            </w:pP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18F8F569" w14:textId="77777777">
            <w:pPr>
              <w:rPr>
                <w:sz w:val="20"/>
              </w:rPr>
            </w:pPr>
          </w:p>
        </w:tc>
      </w:tr>
    </w:tbl>
    <w:p w:rsidRPr="009108DD" w:rsidR="003474F5" w:rsidP="003474F5" w:rsidRDefault="003474F5" w14:paraId="64E9CBC8" w14:textId="77777777">
      <w:pPr>
        <w:pStyle w:val="Title"/>
      </w:pPr>
    </w:p>
    <w:p w:rsidRPr="009108DD" w:rsidR="003474F5" w:rsidP="003474F5" w:rsidRDefault="003474F5" w14:paraId="783B99EC" w14:textId="77777777">
      <w:pPr>
        <w:pStyle w:val="Title"/>
      </w:pPr>
    </w:p>
    <w:p w:rsidRPr="009108DD" w:rsidR="003474F5" w:rsidP="003474F5" w:rsidRDefault="003474F5" w14:paraId="218CE839" w14:textId="77777777">
      <w:pPr>
        <w:pStyle w:val="Title"/>
      </w:pPr>
    </w:p>
    <w:p w:rsidRPr="009108DD" w:rsidR="003474F5" w:rsidP="003474F5" w:rsidRDefault="003474F5" w14:paraId="35B5A55B" w14:textId="77777777">
      <w:pPr>
        <w:pStyle w:val="Title"/>
      </w:pPr>
    </w:p>
    <w:p w:rsidRPr="009108DD" w:rsidR="003474F5" w:rsidP="003474F5" w:rsidRDefault="003474F5" w14:paraId="149554F3" w14:textId="77777777">
      <w:pPr>
        <w:pStyle w:val="Title"/>
      </w:pPr>
    </w:p>
    <w:p w:rsidRPr="009108DD" w:rsidR="003474F5" w:rsidP="003474F5" w:rsidRDefault="003474F5" w14:paraId="3FE8AD4B" w14:textId="77777777">
      <w:pPr>
        <w:pStyle w:val="Title"/>
      </w:pPr>
    </w:p>
    <w:p w:rsidRPr="009108DD" w:rsidR="003474F5" w:rsidP="003474F5" w:rsidRDefault="003474F5" w14:paraId="5C4CE6DE" w14:textId="77777777">
      <w:pPr>
        <w:pStyle w:val="Title"/>
      </w:pPr>
    </w:p>
    <w:p w:rsidRPr="009108DD" w:rsidR="003474F5" w:rsidP="003474F5" w:rsidRDefault="003474F5" w14:paraId="0D41BD93" w14:textId="77777777">
      <w:pPr>
        <w:pStyle w:val="Title"/>
      </w:pPr>
    </w:p>
    <w:p w:rsidRPr="009108DD" w:rsidR="003474F5" w:rsidP="003474F5" w:rsidRDefault="003474F5" w14:paraId="2E126B99" w14:textId="77777777">
      <w:pPr>
        <w:pStyle w:val="Title"/>
      </w:pPr>
    </w:p>
    <w:p w:rsidRPr="009108DD" w:rsidR="003474F5" w:rsidP="003474F5" w:rsidRDefault="003474F5" w14:paraId="13B69318" w14:textId="77777777">
      <w:pPr>
        <w:pStyle w:val="Title"/>
      </w:pPr>
    </w:p>
    <w:p w:rsidRPr="009108DD" w:rsidR="003474F5" w:rsidP="003474F5" w:rsidRDefault="003474F5" w14:paraId="5E35B045" w14:textId="77777777">
      <w:pPr>
        <w:pStyle w:val="Title"/>
      </w:pPr>
    </w:p>
    <w:p w:rsidRPr="009108DD" w:rsidR="003474F5" w:rsidP="003474F5" w:rsidRDefault="001B7C1B" w14:paraId="4CB83BE1" w14:textId="77777777">
      <w:pPr>
        <w:pStyle w:val="Title"/>
      </w:pPr>
      <w:r>
        <w:br w:type="page"/>
      </w:r>
      <w:r w:rsidRPr="009108DD" w:rsidR="003474F5">
        <w:lastRenderedPageBreak/>
        <w:t>Índice</w:t>
      </w:r>
    </w:p>
    <w:bookmarkStart w:name="_Toc21438786" w:id="0"/>
    <w:bookmarkStart w:name="_Toc62011096" w:id="1"/>
    <w:bookmarkStart w:name="_Toc63572863" w:id="2"/>
    <w:bookmarkStart w:name="_Toc63573018" w:id="3"/>
    <w:bookmarkStart w:name="_Toc63573143" w:id="4"/>
    <w:bookmarkStart w:name="_Toc73417534" w:id="5"/>
    <w:bookmarkStart w:name="_Toc73763533" w:id="6"/>
    <w:bookmarkStart w:name="_Toc78689615" w:id="7"/>
    <w:p w:rsidRPr="005109D0" w:rsidR="00023B14" w:rsidRDefault="003474F5" w14:paraId="52DE0765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Pr="00023B14" w:rsidR="00023B14">
        <w:rPr>
          <w:noProof/>
          <w:lang w:val="pt-BR"/>
        </w:rPr>
        <w:t>1</w:t>
      </w:r>
      <w:r w:rsidRPr="005109D0" w:rsidR="00023B14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023B14" w:rsidR="00023B14">
        <w:rPr>
          <w:noProof/>
          <w:lang w:val="pt-BR"/>
        </w:rPr>
        <w:t>Domínio de uma Aplicação</w:t>
      </w:r>
      <w:r w:rsidRPr="00023B14" w:rsidR="00023B14">
        <w:rPr>
          <w:noProof/>
          <w:lang w:val="pt-BR"/>
        </w:rPr>
        <w:tab/>
      </w:r>
      <w:r w:rsidR="00023B14">
        <w:rPr>
          <w:noProof/>
        </w:rPr>
        <w:fldChar w:fldCharType="begin"/>
      </w:r>
      <w:r w:rsidRPr="00023B14" w:rsidR="00023B14">
        <w:rPr>
          <w:noProof/>
          <w:lang w:val="pt-BR"/>
        </w:rPr>
        <w:instrText xml:space="preserve"> PAGEREF _Toc79396895 \h </w:instrText>
      </w:r>
      <w:r w:rsidR="00023B14">
        <w:rPr>
          <w:noProof/>
        </w:rPr>
      </w:r>
      <w:r w:rsidR="00023B14">
        <w:rPr>
          <w:noProof/>
        </w:rPr>
        <w:fldChar w:fldCharType="separate"/>
      </w:r>
      <w:r w:rsidRPr="00023B14" w:rsidR="00023B14">
        <w:rPr>
          <w:noProof/>
          <w:lang w:val="pt-BR"/>
        </w:rPr>
        <w:t>4</w:t>
      </w:r>
      <w:r w:rsidR="00023B14">
        <w:rPr>
          <w:noProof/>
        </w:rPr>
        <w:fldChar w:fldCharType="end"/>
      </w:r>
    </w:p>
    <w:p w:rsidRPr="005109D0" w:rsidR="00023B14" w:rsidRDefault="00023B14" w14:paraId="2ACE93AC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023B14">
        <w:rPr>
          <w:noProof/>
          <w:lang w:val="pt-BR"/>
        </w:rPr>
        <w:t>2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023B14">
        <w:rPr>
          <w:noProof/>
          <w:lang w:val="pt-BR"/>
        </w:rPr>
        <w:t>Descrição do Domínio do Projeto</w:t>
      </w:r>
      <w:r w:rsidRPr="00023B14">
        <w:rPr>
          <w:noProof/>
          <w:lang w:val="pt-BR"/>
        </w:rPr>
        <w:tab/>
      </w:r>
      <w:r>
        <w:rPr>
          <w:noProof/>
        </w:rPr>
        <w:fldChar w:fldCharType="begin"/>
      </w:r>
      <w:r w:rsidRPr="00023B14">
        <w:rPr>
          <w:noProof/>
          <w:lang w:val="pt-BR"/>
        </w:rPr>
        <w:instrText xml:space="preserve"> PAGEREF _Toc79396896 \h </w:instrText>
      </w:r>
      <w:r>
        <w:rPr>
          <w:noProof/>
        </w:rPr>
      </w:r>
      <w:r>
        <w:rPr>
          <w:noProof/>
        </w:rPr>
        <w:fldChar w:fldCharType="separate"/>
      </w:r>
      <w:r w:rsidRPr="00023B14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109D0" w:rsidR="00023B14" w:rsidRDefault="00023B14" w14:paraId="5203E920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Pesquisa de Reuso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_Toc79396897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6F0BEB" w:rsidR="003474F5" w:rsidP="003474F5" w:rsidRDefault="003474F5" w14:paraId="7B1360F0" w14:textId="77777777">
      <w:pPr>
        <w:rPr>
          <w:lang w:val="pt-BR"/>
        </w:rPr>
      </w:pPr>
      <w:r>
        <w:fldChar w:fldCharType="end"/>
      </w:r>
    </w:p>
    <w:p w:rsidR="00654A01" w:rsidP="003474F5" w:rsidRDefault="003474F5" w14:paraId="317AE21B" w14:textId="77777777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name="_Toc108600774" w:id="8"/>
      <w:bookmarkStart w:name="_Toc79396895" w:id="9"/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23B14">
        <w:lastRenderedPageBreak/>
        <w:t>D</w:t>
      </w:r>
      <w:r w:rsidR="00654A01">
        <w:t>omínio</w:t>
      </w:r>
      <w:r w:rsidR="00023B14">
        <w:t xml:space="preserve"> de uma Aplicação</w:t>
      </w:r>
      <w:bookmarkEnd w:id="9"/>
    </w:p>
    <w:p w:rsidR="00654A01" w:rsidP="00654A01" w:rsidRDefault="00654A01" w14:paraId="5240F6A8" w14:textId="77777777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</w:pPr>
    </w:p>
    <w:p w:rsidR="00023B14" w:rsidP="00654A01" w:rsidRDefault="00023B14" w14:paraId="2143647F" w14:textId="77777777">
      <w:pPr>
        <w:spacing w:line="276" w:lineRule="auto"/>
        <w:rPr>
          <w:color w:val="202124"/>
          <w:shd w:val="clear" w:color="auto" w:fill="FFFFFF"/>
          <w:lang w:val="pt-BR"/>
        </w:rPr>
      </w:pPr>
      <w:r w:rsidRPr="00023B14">
        <w:rPr>
          <w:color w:val="202124"/>
          <w:shd w:val="clear" w:color="auto" w:fill="FFFFFF"/>
          <w:lang w:val="pt-BR"/>
        </w:rPr>
        <w:t xml:space="preserve">O termo </w:t>
      </w:r>
      <w:r w:rsidRPr="00023B14">
        <w:rPr>
          <w:b/>
          <w:bCs/>
          <w:color w:val="202124"/>
          <w:shd w:val="clear" w:color="auto" w:fill="FFFFFF"/>
          <w:lang w:val="pt-BR"/>
        </w:rPr>
        <w:t>Domínio</w:t>
      </w:r>
      <w:r>
        <w:rPr>
          <w:b/>
          <w:bCs/>
          <w:color w:val="202124"/>
          <w:shd w:val="clear" w:color="auto" w:fill="FFFFFF"/>
          <w:lang w:val="pt-BR"/>
        </w:rPr>
        <w:t xml:space="preserve">, </w:t>
      </w:r>
      <w:r w:rsidRPr="00023B14">
        <w:rPr>
          <w:color w:val="202124"/>
          <w:shd w:val="clear" w:color="auto" w:fill="FFFFFF"/>
          <w:lang w:val="pt-BR"/>
        </w:rPr>
        <w:t>no contexto de Engenharia de Software é o “conhecimento” utilizado em uma determinada área de aplicação, um campo específico para qual o sistema foi desenvolvido. É definido por um conjunto de características que descrevem uma família de problemas para os quais uma determinada aplicação pretende dar solução.</w:t>
      </w:r>
    </w:p>
    <w:p w:rsidR="00654A01" w:rsidP="00654A01" w:rsidRDefault="00654A01" w14:paraId="31733155" w14:textId="77777777">
      <w:pPr>
        <w:spacing w:line="276" w:lineRule="auto"/>
        <w:rPr>
          <w:shd w:val="clear" w:color="auto" w:fill="FFFFFF"/>
          <w:lang w:val="pt-BR"/>
        </w:rPr>
      </w:pPr>
    </w:p>
    <w:p w:rsidR="000323A3" w:rsidP="171D2D84" w:rsidRDefault="000323A3" w14:paraId="75B30528" w14:textId="422FAFFD">
      <w:pPr>
        <w:pStyle w:val="Heading1"/>
        <w:numPr>
          <w:numId w:val="0"/>
        </w:numPr>
        <w:tabs>
          <w:tab w:val="clear" w:leader="none" w:pos="340"/>
          <w:tab w:val="num" w:leader="none" w:pos="432"/>
        </w:tabs>
        <w:ind w:left="431" w:hanging="431"/>
      </w:pPr>
      <w:bookmarkStart w:name="_Toc79396896" w:id="10"/>
      <w:r w:rsidR="00654A01">
        <w:rPr/>
        <w:t xml:space="preserve">Descrição do </w:t>
      </w:r>
      <w:r w:rsidR="005016A2">
        <w:rPr/>
        <w:t xml:space="preserve">Domínio </w:t>
      </w:r>
      <w:r w:rsidR="003474F5">
        <w:rPr/>
        <w:t>do Projeto</w:t>
      </w:r>
      <w:bookmarkEnd w:id="8"/>
      <w:bookmarkEnd w:id="10"/>
    </w:p>
    <w:p w:rsidR="000323A3" w:rsidP="171D2D84" w:rsidRDefault="000323A3" w14:paraId="4E81E5A5" w14:textId="734191CF">
      <w:pPr>
        <w:pStyle w:val="Normal"/>
        <w:ind w:firstLine="0"/>
        <w:rPr>
          <w:sz w:val="24"/>
          <w:szCs w:val="24"/>
          <w:lang w:val="pt-BR"/>
        </w:rPr>
      </w:pPr>
      <w:r w:rsidRPr="171D2D84" w:rsidR="17251422">
        <w:rPr>
          <w:sz w:val="24"/>
          <w:szCs w:val="24"/>
          <w:lang w:val="pt-BR"/>
        </w:rPr>
        <w:t xml:space="preserve">O processamento </w:t>
      </w:r>
      <w:r w:rsidRPr="171D2D84" w:rsidR="560F73F2">
        <w:rPr>
          <w:sz w:val="24"/>
          <w:szCs w:val="24"/>
          <w:lang w:val="pt-BR"/>
        </w:rPr>
        <w:t>digital de textos se refere à preparação de documentos</w:t>
      </w:r>
      <w:r w:rsidRPr="171D2D84" w:rsidR="6A284EE7">
        <w:rPr>
          <w:sz w:val="24"/>
          <w:szCs w:val="24"/>
          <w:lang w:val="pt-BR"/>
        </w:rPr>
        <w:t>. Estes podem basear-se</w:t>
      </w:r>
      <w:r w:rsidRPr="171D2D84" w:rsidR="7CD7DFF1">
        <w:rPr>
          <w:sz w:val="24"/>
          <w:szCs w:val="24"/>
          <w:lang w:val="pt-BR"/>
        </w:rPr>
        <w:t>: ou</w:t>
      </w:r>
      <w:r w:rsidRPr="171D2D84" w:rsidR="0C98C109">
        <w:rPr>
          <w:sz w:val="24"/>
          <w:szCs w:val="24"/>
          <w:lang w:val="pt-BR"/>
        </w:rPr>
        <w:t xml:space="preserve"> </w:t>
      </w:r>
      <w:r w:rsidRPr="171D2D84" w:rsidR="560F73F2">
        <w:rPr>
          <w:sz w:val="24"/>
          <w:szCs w:val="24"/>
          <w:lang w:val="pt-BR"/>
        </w:rPr>
        <w:t xml:space="preserve">em formatos análogos a </w:t>
      </w:r>
      <w:r w:rsidRPr="171D2D84" w:rsidR="1DC894A4">
        <w:rPr>
          <w:sz w:val="24"/>
          <w:szCs w:val="24"/>
          <w:lang w:val="pt-BR"/>
        </w:rPr>
        <w:t>versões físicas</w:t>
      </w:r>
      <w:r w:rsidRPr="171D2D84" w:rsidR="560F73F2">
        <w:rPr>
          <w:sz w:val="24"/>
          <w:szCs w:val="24"/>
          <w:lang w:val="pt-BR"/>
        </w:rPr>
        <w:t>,</w:t>
      </w:r>
      <w:r w:rsidRPr="171D2D84" w:rsidR="560F73F2">
        <w:rPr>
          <w:sz w:val="24"/>
          <w:szCs w:val="24"/>
          <w:lang w:val="pt-BR"/>
        </w:rPr>
        <w:t xml:space="preserve"> como livros e artigo</w:t>
      </w:r>
      <w:r w:rsidRPr="171D2D84" w:rsidR="1E5A0957">
        <w:rPr>
          <w:sz w:val="24"/>
          <w:szCs w:val="24"/>
          <w:lang w:val="pt-BR"/>
        </w:rPr>
        <w:t>s, ou</w:t>
      </w:r>
      <w:r w:rsidRPr="171D2D84" w:rsidR="5E9249B9">
        <w:rPr>
          <w:sz w:val="24"/>
          <w:szCs w:val="24"/>
          <w:lang w:val="pt-BR"/>
        </w:rPr>
        <w:t xml:space="preserve"> em modelos nativamente virtuais de apresentação, como páginas da internet. </w:t>
      </w:r>
      <w:r w:rsidRPr="171D2D84" w:rsidR="081FA6B2">
        <w:rPr>
          <w:sz w:val="24"/>
          <w:szCs w:val="24"/>
          <w:lang w:val="pt-BR"/>
        </w:rPr>
        <w:t xml:space="preserve">Exemplos de ferramentas desse domínio podem ser divididas em opções como </w:t>
      </w:r>
      <w:r w:rsidRPr="171D2D84" w:rsidR="7A21AA54">
        <w:rPr>
          <w:sz w:val="24"/>
          <w:szCs w:val="24"/>
          <w:lang w:val="pt-BR"/>
        </w:rPr>
        <w:t xml:space="preserve">o </w:t>
      </w:r>
      <w:r w:rsidRPr="171D2D84" w:rsidR="081FA6B2">
        <w:rPr>
          <w:sz w:val="24"/>
          <w:szCs w:val="24"/>
          <w:lang w:val="pt-BR"/>
        </w:rPr>
        <w:t>Microsoft Word</w:t>
      </w:r>
      <w:r w:rsidRPr="171D2D84" w:rsidR="28658D2F">
        <w:rPr>
          <w:sz w:val="24"/>
          <w:szCs w:val="24"/>
          <w:lang w:val="pt-BR"/>
        </w:rPr>
        <w:t xml:space="preserve"> (de interface gráfica)</w:t>
      </w:r>
      <w:r w:rsidRPr="171D2D84" w:rsidR="081FA6B2">
        <w:rPr>
          <w:sz w:val="24"/>
          <w:szCs w:val="24"/>
          <w:lang w:val="pt-BR"/>
        </w:rPr>
        <w:t xml:space="preserve">, ou </w:t>
      </w:r>
      <w:r w:rsidRPr="171D2D84" w:rsidR="4DCA3220">
        <w:rPr>
          <w:sz w:val="24"/>
          <w:szCs w:val="24"/>
          <w:lang w:val="pt-BR"/>
        </w:rPr>
        <w:t xml:space="preserve">como HTML ou </w:t>
      </w:r>
      <w:proofErr w:type="spellStart"/>
      <w:r w:rsidRPr="171D2D84" w:rsidR="4DCA3220">
        <w:rPr>
          <w:sz w:val="24"/>
          <w:szCs w:val="24"/>
          <w:lang w:val="pt-BR"/>
        </w:rPr>
        <w:t>LaTeX</w:t>
      </w:r>
      <w:proofErr w:type="spellEnd"/>
      <w:r w:rsidRPr="171D2D84" w:rsidR="0B4BD557">
        <w:rPr>
          <w:sz w:val="24"/>
          <w:szCs w:val="24"/>
          <w:lang w:val="pt-BR"/>
        </w:rPr>
        <w:t xml:space="preserve"> (puramente textuais)</w:t>
      </w:r>
      <w:r w:rsidRPr="171D2D84" w:rsidR="19F67623">
        <w:rPr>
          <w:sz w:val="24"/>
          <w:szCs w:val="24"/>
          <w:lang w:val="pt-BR"/>
        </w:rPr>
        <w:t xml:space="preserve">. Independente da apresentação, todas essas </w:t>
      </w:r>
      <w:r w:rsidRPr="171D2D84" w:rsidR="2C6F5BC6">
        <w:rPr>
          <w:sz w:val="24"/>
          <w:szCs w:val="24"/>
          <w:lang w:val="pt-BR"/>
        </w:rPr>
        <w:t xml:space="preserve">tecnologias </w:t>
      </w:r>
      <w:r w:rsidRPr="171D2D84" w:rsidR="19F67623">
        <w:rPr>
          <w:sz w:val="24"/>
          <w:szCs w:val="24"/>
          <w:lang w:val="pt-BR"/>
        </w:rPr>
        <w:t>têm em comum algumas funções de estilização</w:t>
      </w:r>
      <w:r w:rsidRPr="171D2D84" w:rsidR="7D4DD8F9">
        <w:rPr>
          <w:sz w:val="24"/>
          <w:szCs w:val="24"/>
          <w:lang w:val="pt-BR"/>
        </w:rPr>
        <w:t xml:space="preserve">: </w:t>
      </w:r>
      <w:r w:rsidRPr="171D2D84" w:rsidR="268CF784">
        <w:rPr>
          <w:sz w:val="24"/>
          <w:szCs w:val="24"/>
          <w:lang w:val="pt-BR"/>
        </w:rPr>
        <w:t xml:space="preserve">a </w:t>
      </w:r>
      <w:r w:rsidRPr="171D2D84" w:rsidR="7D4DD8F9">
        <w:rPr>
          <w:sz w:val="24"/>
          <w:szCs w:val="24"/>
          <w:lang w:val="pt-BR"/>
        </w:rPr>
        <w:t xml:space="preserve">visualização de uma estrutura lógica (geralmente hierárquica) dos elementos textuais, </w:t>
      </w:r>
      <w:r w:rsidRPr="171D2D84" w:rsidR="6B8A9CE1">
        <w:rPr>
          <w:sz w:val="24"/>
          <w:szCs w:val="24"/>
          <w:lang w:val="pt-BR"/>
        </w:rPr>
        <w:t>su</w:t>
      </w:r>
      <w:r w:rsidRPr="171D2D84" w:rsidR="7D4DD8F9">
        <w:rPr>
          <w:sz w:val="24"/>
          <w:szCs w:val="24"/>
          <w:lang w:val="pt-BR"/>
        </w:rPr>
        <w:t xml:space="preserve">a disposição </w:t>
      </w:r>
      <w:r w:rsidRPr="171D2D84" w:rsidR="08959FBA">
        <w:rPr>
          <w:sz w:val="24"/>
          <w:szCs w:val="24"/>
          <w:lang w:val="pt-BR"/>
        </w:rPr>
        <w:t>final no papel ou na tela, e a aplicação d</w:t>
      </w:r>
      <w:r w:rsidRPr="171D2D84" w:rsidR="167D2555">
        <w:rPr>
          <w:sz w:val="24"/>
          <w:szCs w:val="24"/>
          <w:lang w:val="pt-BR"/>
        </w:rPr>
        <w:t>e diferentes fontes tipográficas a seus</w:t>
      </w:r>
      <w:r w:rsidRPr="171D2D84" w:rsidR="08959FBA">
        <w:rPr>
          <w:sz w:val="24"/>
          <w:szCs w:val="24"/>
          <w:lang w:val="pt-BR"/>
        </w:rPr>
        <w:t xml:space="preserve"> caracteres</w:t>
      </w:r>
      <w:r w:rsidRPr="171D2D84" w:rsidR="08959FBA">
        <w:rPr>
          <w:sz w:val="24"/>
          <w:szCs w:val="24"/>
          <w:lang w:val="pt-BR"/>
        </w:rPr>
        <w:t>.</w:t>
      </w:r>
    </w:p>
    <w:p w:rsidR="000323A3" w:rsidP="171D2D84" w:rsidRDefault="000323A3" w14:paraId="07731D3D" w14:textId="49F6431B">
      <w:pPr>
        <w:pStyle w:val="Normal"/>
        <w:rPr>
          <w:sz w:val="24"/>
          <w:szCs w:val="24"/>
          <w:lang w:val="pt-BR"/>
        </w:rPr>
      </w:pPr>
    </w:p>
    <w:p w:rsidR="171D2D84" w:rsidP="47998BC0" w:rsidRDefault="171D2D84" w14:paraId="16AEEED8" w14:textId="2F23128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sz w:val="24"/>
          <w:szCs w:val="24"/>
          <w:lang w:val="pt-BR"/>
        </w:rPr>
      </w:pPr>
      <w:r w:rsidRPr="47998BC0" w:rsidR="13DB4EA1">
        <w:rPr>
          <w:sz w:val="24"/>
          <w:szCs w:val="24"/>
          <w:lang w:val="pt-BR"/>
        </w:rPr>
        <w:t xml:space="preserve">Sendo essa a área de Domínio do projeto, é possível visualizar o </w:t>
      </w:r>
      <w:r w:rsidRPr="47998BC0" w:rsidR="48446F82">
        <w:rPr>
          <w:sz w:val="24"/>
          <w:szCs w:val="24"/>
          <w:lang w:val="pt-BR"/>
        </w:rPr>
        <w:t xml:space="preserve">[2] </w:t>
      </w:r>
      <w:r w:rsidRPr="47998BC0" w:rsidR="13DB4EA1">
        <w:rPr>
          <w:sz w:val="24"/>
          <w:szCs w:val="24"/>
          <w:lang w:val="pt-BR"/>
        </w:rPr>
        <w:t>quão presente os editores de textos são presentes no dia a dia das pessoas</w:t>
      </w:r>
      <w:r w:rsidRPr="47998BC0" w:rsidR="13DB4EA1">
        <w:rPr>
          <w:sz w:val="24"/>
          <w:szCs w:val="24"/>
          <w:lang w:val="pt-BR"/>
        </w:rPr>
        <w:t>, sendo utilizados em diversas profiss</w:t>
      </w:r>
      <w:r w:rsidRPr="47998BC0" w:rsidR="5D0ACBCD">
        <w:rPr>
          <w:sz w:val="24"/>
          <w:szCs w:val="24"/>
          <w:lang w:val="pt-BR"/>
        </w:rPr>
        <w:t xml:space="preserve">ões que </w:t>
      </w:r>
      <w:r w:rsidRPr="47998BC0" w:rsidR="2CDCBEEC">
        <w:rPr>
          <w:sz w:val="24"/>
          <w:szCs w:val="24"/>
          <w:lang w:val="pt-BR"/>
        </w:rPr>
        <w:t>o</w:t>
      </w:r>
      <w:r w:rsidRPr="47998BC0" w:rsidR="5D0ACBCD">
        <w:rPr>
          <w:sz w:val="24"/>
          <w:szCs w:val="24"/>
          <w:lang w:val="pt-BR"/>
        </w:rPr>
        <w:t xml:space="preserve"> </w:t>
      </w:r>
      <w:r w:rsidRPr="47998BC0" w:rsidR="2CDCBEEC">
        <w:rPr>
          <w:sz w:val="24"/>
          <w:szCs w:val="24"/>
          <w:lang w:val="pt-BR"/>
        </w:rPr>
        <w:t xml:space="preserve">necessitam </w:t>
      </w:r>
      <w:r w:rsidRPr="47998BC0" w:rsidR="5D0ACBCD">
        <w:rPr>
          <w:sz w:val="24"/>
          <w:szCs w:val="24"/>
          <w:lang w:val="pt-BR"/>
        </w:rPr>
        <w:t xml:space="preserve">para produzir um documento, escrever um livro ou </w:t>
      </w:r>
      <w:r w:rsidRPr="47998BC0" w:rsidR="098A1C45">
        <w:rPr>
          <w:sz w:val="24"/>
          <w:szCs w:val="24"/>
          <w:lang w:val="pt-BR"/>
        </w:rPr>
        <w:t xml:space="preserve">um </w:t>
      </w:r>
      <w:r w:rsidRPr="47998BC0" w:rsidR="5D0ACBCD">
        <w:rPr>
          <w:sz w:val="24"/>
          <w:szCs w:val="24"/>
          <w:lang w:val="pt-BR"/>
        </w:rPr>
        <w:t>artigo</w:t>
      </w:r>
      <w:r w:rsidRPr="47998BC0" w:rsidR="2401F9FB">
        <w:rPr>
          <w:sz w:val="24"/>
          <w:szCs w:val="24"/>
          <w:lang w:val="pt-BR"/>
        </w:rPr>
        <w:t>. Além disso é uma área que tem muito a evoluir no quesito automatização de recurso</w:t>
      </w:r>
      <w:r w:rsidRPr="47998BC0" w:rsidR="3C1A72AF">
        <w:rPr>
          <w:sz w:val="24"/>
          <w:szCs w:val="24"/>
          <w:lang w:val="pt-BR"/>
        </w:rPr>
        <w:t xml:space="preserve">s como, definição de margens, geração e exibição de imagens, aplicação de fontes tipográficas que </w:t>
      </w:r>
      <w:r w:rsidRPr="47998BC0" w:rsidR="7D4D7FB3">
        <w:rPr>
          <w:sz w:val="24"/>
          <w:szCs w:val="24"/>
          <w:lang w:val="pt-BR"/>
        </w:rPr>
        <w:t>pertencem</w:t>
      </w:r>
      <w:r w:rsidRPr="47998BC0" w:rsidR="3C1A72AF">
        <w:rPr>
          <w:sz w:val="24"/>
          <w:szCs w:val="24"/>
          <w:lang w:val="pt-BR"/>
        </w:rPr>
        <w:t xml:space="preserve"> a parte de estilização</w:t>
      </w:r>
      <w:r w:rsidRPr="47998BC0" w:rsidR="1C84579B">
        <w:rPr>
          <w:sz w:val="24"/>
          <w:szCs w:val="24"/>
          <w:lang w:val="pt-BR"/>
        </w:rPr>
        <w:t>.</w:t>
      </w:r>
      <w:r w:rsidRPr="47998BC0" w:rsidR="5A395EE8">
        <w:rPr>
          <w:sz w:val="24"/>
          <w:szCs w:val="24"/>
          <w:lang w:val="pt-BR"/>
        </w:rPr>
        <w:t xml:space="preserve"> Por fim</w:t>
      </w:r>
      <w:r w:rsidRPr="47998BC0" w:rsidR="18782C2B">
        <w:rPr>
          <w:sz w:val="24"/>
          <w:szCs w:val="24"/>
          <w:lang w:val="pt-BR"/>
        </w:rPr>
        <w:t>, como estão presentes há um bom tempo</w:t>
      </w:r>
      <w:r w:rsidRPr="47998BC0" w:rsidR="6ABFEC76">
        <w:rPr>
          <w:sz w:val="24"/>
          <w:szCs w:val="24"/>
          <w:lang w:val="pt-BR"/>
        </w:rPr>
        <w:t xml:space="preserve"> [1]</w:t>
      </w:r>
      <w:r w:rsidRPr="47998BC0" w:rsidR="18782C2B">
        <w:rPr>
          <w:sz w:val="24"/>
          <w:szCs w:val="24"/>
          <w:lang w:val="pt-BR"/>
        </w:rPr>
        <w:t>, os</w:t>
      </w:r>
      <w:r w:rsidRPr="47998BC0" w:rsidR="5A395EE8">
        <w:rPr>
          <w:sz w:val="24"/>
          <w:szCs w:val="24"/>
          <w:lang w:val="pt-BR"/>
        </w:rPr>
        <w:t xml:space="preserve"> editores de textos possuem diversos problemas</w:t>
      </w:r>
      <w:r w:rsidRPr="47998BC0" w:rsidR="2451088A">
        <w:rPr>
          <w:sz w:val="24"/>
          <w:szCs w:val="24"/>
          <w:lang w:val="pt-BR"/>
        </w:rPr>
        <w:t xml:space="preserve"> de interface</w:t>
      </w:r>
      <w:r w:rsidRPr="47998BC0" w:rsidR="0892E499">
        <w:rPr>
          <w:sz w:val="24"/>
          <w:szCs w:val="24"/>
          <w:lang w:val="pt-BR"/>
        </w:rPr>
        <w:t>, principalmente em dispositivos móveis [</w:t>
      </w:r>
      <w:r w:rsidRPr="47998BC0" w:rsidR="6202F2EF">
        <w:rPr>
          <w:sz w:val="24"/>
          <w:szCs w:val="24"/>
          <w:lang w:val="pt-BR"/>
        </w:rPr>
        <w:t>7</w:t>
      </w:r>
      <w:r w:rsidRPr="47998BC0" w:rsidR="001DB71F">
        <w:rPr>
          <w:sz w:val="24"/>
          <w:szCs w:val="24"/>
          <w:lang w:val="pt-BR"/>
        </w:rPr>
        <w:t>]: como o tamanho dos alvos para toque, o comportamento ao dar zoom, ao rolar a tel</w:t>
      </w:r>
      <w:r w:rsidRPr="47998BC0" w:rsidR="001DB71F">
        <w:rPr>
          <w:sz w:val="24"/>
          <w:szCs w:val="24"/>
          <w:lang w:val="pt-BR"/>
        </w:rPr>
        <w:t>a</w:t>
      </w:r>
      <w:r w:rsidRPr="47998BC0" w:rsidR="223086EA">
        <w:rPr>
          <w:sz w:val="24"/>
          <w:szCs w:val="24"/>
          <w:lang w:val="pt-BR"/>
        </w:rPr>
        <w:t>, e ao copiar e colar texto</w:t>
      </w:r>
      <w:r w:rsidRPr="47998BC0" w:rsidR="3B71F1D9">
        <w:rPr>
          <w:sz w:val="24"/>
          <w:szCs w:val="24"/>
          <w:lang w:val="pt-BR"/>
        </w:rPr>
        <w:t xml:space="preserve">. Portanto, </w:t>
      </w:r>
      <w:r w:rsidRPr="47998BC0" w:rsidR="271129A6">
        <w:rPr>
          <w:sz w:val="24"/>
          <w:szCs w:val="24"/>
          <w:lang w:val="pt-BR"/>
        </w:rPr>
        <w:t>possuem uma margem para melhora.</w:t>
      </w:r>
    </w:p>
    <w:p w:rsidR="000323A3" w:rsidP="47998BC0" w:rsidRDefault="000323A3" w14:paraId="61D05140" w14:textId="3D5EED4F">
      <w:pPr>
        <w:pStyle w:val="Heading1"/>
        <w:numPr>
          <w:numId w:val="0"/>
        </w:numPr>
      </w:pPr>
      <w:bookmarkStart w:name="_Toc79396897" w:id="11"/>
      <w:r w:rsidR="000323A3">
        <w:rPr/>
        <w:t>Pesquisa de Re</w:t>
      </w:r>
      <w:r w:rsidR="00654A01">
        <w:rPr/>
        <w:t>uso</w:t>
      </w:r>
      <w:bookmarkEnd w:id="11"/>
    </w:p>
    <w:p w:rsidR="000323A3" w:rsidP="47998BC0" w:rsidRDefault="000323A3" w14:paraId="3C0A7C92" w14:textId="30CD0726">
      <w:pPr>
        <w:pStyle w:val="Heading4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998BC0" w:rsidR="58A92CC8">
        <w:rPr>
          <w:rFonts w:ascii="Times New Roman" w:hAnsi="Times New Roman" w:eastAsia="Times New Roman" w:cs="Times New Roman"/>
        </w:rPr>
        <w:t>Referências</w:t>
      </w:r>
    </w:p>
    <w:p w:rsidR="000323A3" w:rsidP="47998BC0" w:rsidRDefault="000323A3" w14:paraId="1CE248AF" w14:textId="75435753">
      <w:pPr>
        <w:pStyle w:val="Normal"/>
        <w:rPr>
          <w:noProof w:val="0"/>
          <w:sz w:val="24"/>
          <w:szCs w:val="24"/>
          <w:lang w:val="pt-BR"/>
        </w:rPr>
      </w:pPr>
      <w:r w:rsidRPr="47998BC0" w:rsidR="0E165417">
        <w:rPr>
          <w:noProof w:val="0"/>
          <w:sz w:val="24"/>
          <w:szCs w:val="24"/>
          <w:lang w:val="pt-BR"/>
        </w:rPr>
        <w:t>Texmaker</w:t>
      </w:r>
      <w:r w:rsidRPr="47998BC0" w:rsidR="1A12A853">
        <w:rPr>
          <w:noProof w:val="0"/>
          <w:sz w:val="24"/>
          <w:szCs w:val="24"/>
          <w:lang w:val="pt-BR"/>
        </w:rPr>
        <w:t xml:space="preserve"> </w:t>
      </w:r>
      <w:r w:rsidRPr="47998BC0" w:rsidR="57BD625A">
        <w:rPr>
          <w:noProof w:val="0"/>
          <w:sz w:val="24"/>
          <w:szCs w:val="24"/>
          <w:lang w:val="pt-BR"/>
        </w:rPr>
        <w:t>[</w:t>
      </w:r>
      <w:r w:rsidRPr="47998BC0" w:rsidR="4C676280">
        <w:rPr>
          <w:noProof w:val="0"/>
          <w:sz w:val="24"/>
          <w:szCs w:val="24"/>
          <w:lang w:val="pt-BR"/>
        </w:rPr>
        <w:t>5</w:t>
      </w:r>
      <w:r w:rsidRPr="47998BC0" w:rsidR="57BD625A">
        <w:rPr>
          <w:noProof w:val="0"/>
          <w:sz w:val="24"/>
          <w:szCs w:val="24"/>
          <w:lang w:val="pt-BR"/>
        </w:rPr>
        <w:t>]</w:t>
      </w:r>
      <w:r w:rsidRPr="47998BC0" w:rsidR="155C23C2">
        <w:rPr>
          <w:noProof w:val="0"/>
          <w:sz w:val="24"/>
          <w:szCs w:val="24"/>
          <w:lang w:val="pt-BR"/>
        </w:rPr>
        <w:t>:</w:t>
      </w:r>
      <w:r w:rsidRPr="47998BC0" w:rsidR="2DFA11AE">
        <w:rPr>
          <w:noProof w:val="0"/>
          <w:sz w:val="24"/>
          <w:szCs w:val="24"/>
          <w:lang w:val="pt-BR"/>
        </w:rPr>
        <w:t xml:space="preserve"> o </w:t>
      </w:r>
      <w:r w:rsidRPr="47998BC0" w:rsidR="2DFA11AE">
        <w:rPr>
          <w:noProof w:val="0"/>
          <w:sz w:val="24"/>
          <w:szCs w:val="24"/>
          <w:lang w:val="pt-BR"/>
        </w:rPr>
        <w:t>Texmaker</w:t>
      </w:r>
      <w:r w:rsidRPr="47998BC0" w:rsidR="2DFA11AE">
        <w:rPr>
          <w:noProof w:val="0"/>
          <w:sz w:val="24"/>
          <w:szCs w:val="24"/>
          <w:lang w:val="pt-BR"/>
        </w:rPr>
        <w:t xml:space="preserve"> é um editor de LaTeX que </w:t>
      </w:r>
      <w:r w:rsidRPr="47998BC0" w:rsidR="2DFA11AE">
        <w:rPr>
          <w:noProof w:val="0"/>
          <w:sz w:val="24"/>
          <w:szCs w:val="24"/>
          <w:lang w:val="pt-BR"/>
        </w:rPr>
        <w:t>possui</w:t>
      </w:r>
      <w:r w:rsidRPr="47998BC0" w:rsidR="2DFA11AE">
        <w:rPr>
          <w:noProof w:val="0"/>
          <w:sz w:val="24"/>
          <w:szCs w:val="24"/>
          <w:lang w:val="pt-BR"/>
        </w:rPr>
        <w:t xml:space="preserve"> </w:t>
      </w:r>
      <w:r w:rsidRPr="47998BC0" w:rsidR="2DFA11AE">
        <w:rPr>
          <w:noProof w:val="0"/>
          <w:sz w:val="24"/>
          <w:szCs w:val="24"/>
          <w:lang w:val="pt-BR"/>
        </w:rPr>
        <w:t>uma</w:t>
      </w:r>
      <w:r w:rsidRPr="47998BC0" w:rsidR="2DFA11AE">
        <w:rPr>
          <w:noProof w:val="0"/>
          <w:sz w:val="24"/>
          <w:szCs w:val="24"/>
          <w:lang w:val="pt-BR"/>
        </w:rPr>
        <w:t xml:space="preserve"> int</w:t>
      </w:r>
      <w:r w:rsidRPr="47998BC0" w:rsidR="5DADFFB6">
        <w:rPr>
          <w:noProof w:val="0"/>
          <w:sz w:val="24"/>
          <w:szCs w:val="24"/>
          <w:lang w:val="pt-BR"/>
        </w:rPr>
        <w:t xml:space="preserve">erface </w:t>
      </w:r>
      <w:r w:rsidRPr="47998BC0" w:rsidR="5DADFFB6">
        <w:rPr>
          <w:noProof w:val="0"/>
          <w:sz w:val="24"/>
          <w:szCs w:val="24"/>
          <w:lang w:val="pt-BR"/>
        </w:rPr>
        <w:t>bem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intuitiva</w:t>
      </w:r>
      <w:r w:rsidRPr="47998BC0" w:rsidR="5DADFFB6">
        <w:rPr>
          <w:noProof w:val="0"/>
          <w:sz w:val="24"/>
          <w:szCs w:val="24"/>
          <w:lang w:val="pt-BR"/>
        </w:rPr>
        <w:t xml:space="preserve">, </w:t>
      </w:r>
      <w:r w:rsidRPr="47998BC0" w:rsidR="5DADFFB6">
        <w:rPr>
          <w:noProof w:val="0"/>
          <w:sz w:val="24"/>
          <w:szCs w:val="24"/>
          <w:lang w:val="pt-BR"/>
        </w:rPr>
        <w:t>como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exemplo</w:t>
      </w:r>
      <w:r w:rsidRPr="47998BC0" w:rsidR="5DADFFB6">
        <w:rPr>
          <w:noProof w:val="0"/>
          <w:sz w:val="24"/>
          <w:szCs w:val="24"/>
          <w:lang w:val="pt-BR"/>
        </w:rPr>
        <w:t xml:space="preserve">, </w:t>
      </w:r>
      <w:r w:rsidRPr="47998BC0" w:rsidR="5DADFFB6">
        <w:rPr>
          <w:noProof w:val="0"/>
          <w:sz w:val="24"/>
          <w:szCs w:val="24"/>
          <w:lang w:val="pt-BR"/>
        </w:rPr>
        <w:t>ele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possui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os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desenhos</w:t>
      </w:r>
      <w:r w:rsidRPr="47998BC0" w:rsidR="5DADFFB6">
        <w:rPr>
          <w:noProof w:val="0"/>
          <w:sz w:val="24"/>
          <w:szCs w:val="24"/>
          <w:lang w:val="pt-BR"/>
        </w:rPr>
        <w:t xml:space="preserve"> de </w:t>
      </w:r>
      <w:r w:rsidRPr="47998BC0" w:rsidR="5DADFFB6">
        <w:rPr>
          <w:noProof w:val="0"/>
          <w:sz w:val="24"/>
          <w:szCs w:val="24"/>
          <w:lang w:val="pt-BR"/>
        </w:rPr>
        <w:t>simbolos</w:t>
      </w:r>
      <w:r w:rsidRPr="47998BC0" w:rsidR="5DADFFB6">
        <w:rPr>
          <w:noProof w:val="0"/>
          <w:sz w:val="24"/>
          <w:szCs w:val="24"/>
          <w:lang w:val="pt-BR"/>
        </w:rPr>
        <w:t xml:space="preserve"> </w:t>
      </w:r>
      <w:r w:rsidRPr="47998BC0" w:rsidR="5DADFFB6">
        <w:rPr>
          <w:noProof w:val="0"/>
          <w:sz w:val="24"/>
          <w:szCs w:val="24"/>
          <w:lang w:val="pt-BR"/>
        </w:rPr>
        <w:t>matem</w:t>
      </w:r>
      <w:r w:rsidRPr="47998BC0" w:rsidR="3B360720">
        <w:rPr>
          <w:noProof w:val="0"/>
          <w:sz w:val="24"/>
          <w:szCs w:val="24"/>
          <w:lang w:val="pt-BR"/>
        </w:rPr>
        <w:t>áticos</w:t>
      </w:r>
      <w:r w:rsidRPr="47998BC0" w:rsidR="3B360720">
        <w:rPr>
          <w:noProof w:val="0"/>
          <w:sz w:val="24"/>
          <w:szCs w:val="24"/>
          <w:lang w:val="pt-BR"/>
        </w:rPr>
        <w:t xml:space="preserve"> e a </w:t>
      </w:r>
      <w:r w:rsidRPr="47998BC0" w:rsidR="3B360720">
        <w:rPr>
          <w:noProof w:val="0"/>
          <w:sz w:val="24"/>
          <w:szCs w:val="24"/>
          <w:lang w:val="pt-BR"/>
        </w:rPr>
        <w:t>partir</w:t>
      </w:r>
      <w:r w:rsidRPr="47998BC0" w:rsidR="3B360720">
        <w:rPr>
          <w:noProof w:val="0"/>
          <w:sz w:val="24"/>
          <w:szCs w:val="24"/>
          <w:lang w:val="pt-BR"/>
        </w:rPr>
        <w:t xml:space="preserve"> do </w:t>
      </w:r>
      <w:r w:rsidRPr="47998BC0" w:rsidR="3B360720">
        <w:rPr>
          <w:noProof w:val="0"/>
          <w:sz w:val="24"/>
          <w:szCs w:val="24"/>
          <w:lang w:val="pt-BR"/>
        </w:rPr>
        <w:t>simbolo</w:t>
      </w:r>
      <w:r w:rsidRPr="47998BC0" w:rsidR="3B360720">
        <w:rPr>
          <w:noProof w:val="0"/>
          <w:sz w:val="24"/>
          <w:szCs w:val="24"/>
          <w:lang w:val="pt-BR"/>
        </w:rPr>
        <w:t xml:space="preserve"> o </w:t>
      </w:r>
      <w:r w:rsidRPr="47998BC0" w:rsidR="3B360720">
        <w:rPr>
          <w:noProof w:val="0"/>
          <w:sz w:val="24"/>
          <w:szCs w:val="24"/>
          <w:lang w:val="pt-BR"/>
        </w:rPr>
        <w:t>código</w:t>
      </w:r>
      <w:r w:rsidRPr="47998BC0" w:rsidR="3B360720">
        <w:rPr>
          <w:noProof w:val="0"/>
          <w:sz w:val="24"/>
          <w:szCs w:val="24"/>
          <w:lang w:val="pt-BR"/>
        </w:rPr>
        <w:t xml:space="preserve"> LaTeX é </w:t>
      </w:r>
      <w:r w:rsidRPr="47998BC0" w:rsidR="3B360720">
        <w:rPr>
          <w:noProof w:val="0"/>
          <w:sz w:val="24"/>
          <w:szCs w:val="24"/>
          <w:lang w:val="pt-BR"/>
        </w:rPr>
        <w:t>gerado</w:t>
      </w:r>
      <w:r w:rsidRPr="47998BC0" w:rsidR="3B360720">
        <w:rPr>
          <w:noProof w:val="0"/>
          <w:sz w:val="24"/>
          <w:szCs w:val="24"/>
          <w:lang w:val="pt-BR"/>
        </w:rPr>
        <w:t xml:space="preserve"> de forma </w:t>
      </w:r>
      <w:r w:rsidRPr="47998BC0" w:rsidR="3B360720">
        <w:rPr>
          <w:noProof w:val="0"/>
          <w:sz w:val="24"/>
          <w:szCs w:val="24"/>
          <w:lang w:val="pt-BR"/>
        </w:rPr>
        <w:t>autom</w:t>
      </w:r>
      <w:r w:rsidRPr="47998BC0" w:rsidR="52C6C886">
        <w:rPr>
          <w:noProof w:val="0"/>
          <w:sz w:val="24"/>
          <w:szCs w:val="24"/>
          <w:lang w:val="pt-BR"/>
        </w:rPr>
        <w:t>á</w:t>
      </w:r>
      <w:r w:rsidRPr="47998BC0" w:rsidR="3B360720">
        <w:rPr>
          <w:noProof w:val="0"/>
          <w:sz w:val="24"/>
          <w:szCs w:val="24"/>
          <w:lang w:val="pt-BR"/>
        </w:rPr>
        <w:t>tica</w:t>
      </w:r>
      <w:r w:rsidRPr="47998BC0" w:rsidR="70235278">
        <w:rPr>
          <w:noProof w:val="0"/>
          <w:sz w:val="24"/>
          <w:szCs w:val="24"/>
          <w:lang w:val="pt-BR"/>
        </w:rPr>
        <w:t>.</w:t>
      </w:r>
      <w:r w:rsidRPr="47998BC0" w:rsidR="458997BE">
        <w:rPr>
          <w:noProof w:val="0"/>
          <w:sz w:val="24"/>
          <w:szCs w:val="24"/>
          <w:lang w:val="pt-BR"/>
        </w:rPr>
        <w:t xml:space="preserve"> Dessa forma o </w:t>
      </w:r>
      <w:r w:rsidRPr="47998BC0" w:rsidR="458997BE">
        <w:rPr>
          <w:noProof w:val="0"/>
          <w:sz w:val="24"/>
          <w:szCs w:val="24"/>
          <w:lang w:val="pt-BR"/>
        </w:rPr>
        <w:t>nosso</w:t>
      </w:r>
      <w:r w:rsidRPr="47998BC0" w:rsidR="458997BE">
        <w:rPr>
          <w:noProof w:val="0"/>
          <w:sz w:val="24"/>
          <w:szCs w:val="24"/>
          <w:lang w:val="pt-BR"/>
        </w:rPr>
        <w:t xml:space="preserve"> </w:t>
      </w:r>
      <w:r w:rsidRPr="47998BC0" w:rsidR="458997BE">
        <w:rPr>
          <w:noProof w:val="0"/>
          <w:sz w:val="24"/>
          <w:szCs w:val="24"/>
          <w:lang w:val="pt-BR"/>
        </w:rPr>
        <w:t>aplicativo</w:t>
      </w:r>
      <w:r w:rsidRPr="47998BC0" w:rsidR="458997BE">
        <w:rPr>
          <w:noProof w:val="0"/>
          <w:sz w:val="24"/>
          <w:szCs w:val="24"/>
          <w:lang w:val="pt-BR"/>
        </w:rPr>
        <w:t xml:space="preserve"> </w:t>
      </w:r>
      <w:r w:rsidRPr="47998BC0" w:rsidR="458997BE">
        <w:rPr>
          <w:noProof w:val="0"/>
          <w:sz w:val="24"/>
          <w:szCs w:val="24"/>
          <w:lang w:val="pt-BR"/>
        </w:rPr>
        <w:t>tem</w:t>
      </w:r>
      <w:r w:rsidRPr="47998BC0" w:rsidR="458997BE">
        <w:rPr>
          <w:noProof w:val="0"/>
          <w:sz w:val="24"/>
          <w:szCs w:val="24"/>
          <w:lang w:val="pt-BR"/>
        </w:rPr>
        <w:t xml:space="preserve"> </w:t>
      </w:r>
      <w:r w:rsidRPr="47998BC0" w:rsidR="458997BE">
        <w:rPr>
          <w:noProof w:val="0"/>
          <w:sz w:val="24"/>
          <w:szCs w:val="24"/>
          <w:lang w:val="pt-BR"/>
        </w:rPr>
        <w:t>como</w:t>
      </w:r>
      <w:r w:rsidRPr="47998BC0" w:rsidR="458997BE">
        <w:rPr>
          <w:noProof w:val="0"/>
          <w:sz w:val="24"/>
          <w:szCs w:val="24"/>
          <w:lang w:val="pt-BR"/>
        </w:rPr>
        <w:t xml:space="preserve"> </w:t>
      </w:r>
      <w:r w:rsidRPr="47998BC0" w:rsidR="458997BE">
        <w:rPr>
          <w:noProof w:val="0"/>
          <w:sz w:val="24"/>
          <w:szCs w:val="24"/>
          <w:lang w:val="pt-BR"/>
        </w:rPr>
        <w:t>objetivo</w:t>
      </w:r>
      <w:r w:rsidRPr="47998BC0" w:rsidR="3086E940">
        <w:rPr>
          <w:noProof w:val="0"/>
          <w:sz w:val="24"/>
          <w:szCs w:val="24"/>
          <w:lang w:val="pt-BR"/>
        </w:rPr>
        <w:t>,</w:t>
      </w:r>
      <w:r w:rsidRPr="47998BC0" w:rsidR="458997BE">
        <w:rPr>
          <w:noProof w:val="0"/>
          <w:sz w:val="24"/>
          <w:szCs w:val="24"/>
          <w:lang w:val="pt-BR"/>
        </w:rPr>
        <w:t xml:space="preserve"> </w:t>
      </w:r>
      <w:r w:rsidRPr="47998BC0" w:rsidR="458997BE">
        <w:rPr>
          <w:noProof w:val="0"/>
          <w:sz w:val="24"/>
          <w:szCs w:val="24"/>
          <w:lang w:val="pt-BR"/>
        </w:rPr>
        <w:t>utilizar</w:t>
      </w:r>
      <w:r w:rsidRPr="47998BC0" w:rsidR="54666299">
        <w:rPr>
          <w:noProof w:val="0"/>
          <w:sz w:val="24"/>
          <w:szCs w:val="24"/>
          <w:lang w:val="pt-BR"/>
        </w:rPr>
        <w:t xml:space="preserve"> de ferramentas </w:t>
      </w:r>
      <w:r w:rsidRPr="47998BC0" w:rsidR="54666299">
        <w:rPr>
          <w:noProof w:val="0"/>
          <w:sz w:val="24"/>
          <w:szCs w:val="24"/>
          <w:lang w:val="pt-BR"/>
        </w:rPr>
        <w:t xml:space="preserve">para </w:t>
      </w:r>
      <w:r w:rsidRPr="47998BC0" w:rsidR="288DA674">
        <w:rPr>
          <w:noProof w:val="0"/>
          <w:sz w:val="24"/>
          <w:szCs w:val="24"/>
          <w:lang w:val="pt-BR"/>
        </w:rPr>
        <w:t>o</w:t>
      </w:r>
      <w:r w:rsidRPr="47998BC0" w:rsidR="288DA674">
        <w:rPr>
          <w:noProof w:val="0"/>
          <w:sz w:val="24"/>
          <w:szCs w:val="24"/>
          <w:lang w:val="pt-BR"/>
        </w:rPr>
        <w:t xml:space="preserve"> </w:t>
      </w:r>
      <w:r w:rsidRPr="47998BC0" w:rsidR="288DA674">
        <w:rPr>
          <w:noProof w:val="0"/>
          <w:sz w:val="24"/>
          <w:szCs w:val="24"/>
          <w:lang w:val="pt-BR"/>
        </w:rPr>
        <w:t>aplicativo</w:t>
      </w:r>
      <w:r w:rsidRPr="47998BC0" w:rsidR="288DA674">
        <w:rPr>
          <w:noProof w:val="0"/>
          <w:sz w:val="24"/>
          <w:szCs w:val="24"/>
          <w:lang w:val="pt-BR"/>
        </w:rPr>
        <w:t xml:space="preserve"> </w:t>
      </w:r>
      <w:r w:rsidRPr="47998BC0" w:rsidR="288DA674">
        <w:rPr>
          <w:noProof w:val="0"/>
          <w:sz w:val="24"/>
          <w:szCs w:val="24"/>
          <w:lang w:val="pt-BR"/>
        </w:rPr>
        <w:t>criar</w:t>
      </w:r>
      <w:r w:rsidRPr="47998BC0" w:rsidR="288DA674">
        <w:rPr>
          <w:noProof w:val="0"/>
          <w:sz w:val="24"/>
          <w:szCs w:val="24"/>
          <w:lang w:val="pt-BR"/>
        </w:rPr>
        <w:t xml:space="preserve"> o </w:t>
      </w:r>
      <w:r w:rsidRPr="47998BC0" w:rsidR="288DA674">
        <w:rPr>
          <w:noProof w:val="0"/>
          <w:sz w:val="24"/>
          <w:szCs w:val="24"/>
          <w:lang w:val="pt-BR"/>
        </w:rPr>
        <w:t>código</w:t>
      </w:r>
      <w:r w:rsidRPr="47998BC0" w:rsidR="288DA674">
        <w:rPr>
          <w:noProof w:val="0"/>
          <w:sz w:val="24"/>
          <w:szCs w:val="24"/>
          <w:lang w:val="pt-BR"/>
        </w:rPr>
        <w:t xml:space="preserve"> </w:t>
      </w:r>
      <w:r w:rsidRPr="47998BC0" w:rsidR="288DA674">
        <w:rPr>
          <w:noProof w:val="0"/>
          <w:sz w:val="24"/>
          <w:szCs w:val="24"/>
          <w:lang w:val="pt-BR"/>
        </w:rPr>
        <w:t>LaTex</w:t>
      </w:r>
      <w:r w:rsidRPr="47998BC0" w:rsidR="288DA674">
        <w:rPr>
          <w:noProof w:val="0"/>
          <w:sz w:val="24"/>
          <w:szCs w:val="24"/>
          <w:lang w:val="pt-BR"/>
        </w:rPr>
        <w:t xml:space="preserve">, </w:t>
      </w:r>
      <w:r w:rsidRPr="47998BC0" w:rsidR="288DA674">
        <w:rPr>
          <w:noProof w:val="0"/>
          <w:sz w:val="24"/>
          <w:szCs w:val="24"/>
          <w:lang w:val="pt-BR"/>
        </w:rPr>
        <w:t>facilitando</w:t>
      </w:r>
      <w:r w:rsidRPr="47998BC0" w:rsidR="288DA674">
        <w:rPr>
          <w:noProof w:val="0"/>
          <w:sz w:val="24"/>
          <w:szCs w:val="24"/>
          <w:lang w:val="pt-BR"/>
        </w:rPr>
        <w:t xml:space="preserve"> para o </w:t>
      </w:r>
      <w:r w:rsidRPr="47998BC0" w:rsidR="288DA674">
        <w:rPr>
          <w:noProof w:val="0"/>
          <w:sz w:val="24"/>
          <w:szCs w:val="24"/>
          <w:lang w:val="pt-BR"/>
        </w:rPr>
        <w:t>usuário</w:t>
      </w:r>
      <w:r w:rsidRPr="47998BC0" w:rsidR="288DA674">
        <w:rPr>
          <w:noProof w:val="0"/>
          <w:sz w:val="24"/>
          <w:szCs w:val="24"/>
          <w:lang w:val="pt-BR"/>
        </w:rPr>
        <w:t>.</w:t>
      </w:r>
    </w:p>
    <w:p w:rsidR="000323A3" w:rsidP="47998BC0" w:rsidRDefault="000323A3" w14:paraId="364EE9C9" w14:textId="627569C6">
      <w:pPr>
        <w:pStyle w:val="Normal"/>
        <w:rPr>
          <w:noProof w:val="0"/>
          <w:sz w:val="24"/>
          <w:szCs w:val="24"/>
          <w:lang w:val="pt-BR"/>
        </w:rPr>
      </w:pPr>
    </w:p>
    <w:p w:rsidR="000323A3" w:rsidP="47998BC0" w:rsidRDefault="000323A3" w14:paraId="28880A1B" w14:textId="6C926BDE">
      <w:pPr>
        <w:pStyle w:val="Normal"/>
        <w:rPr>
          <w:noProof w:val="0"/>
          <w:sz w:val="24"/>
          <w:szCs w:val="24"/>
          <w:lang w:val="pt-BR"/>
        </w:rPr>
      </w:pPr>
      <w:r w:rsidRPr="47998BC0" w:rsidR="2980A140">
        <w:rPr>
          <w:noProof w:val="0"/>
          <w:sz w:val="24"/>
          <w:szCs w:val="24"/>
          <w:lang w:val="pt-BR"/>
        </w:rPr>
        <w:t xml:space="preserve">Microsoft </w:t>
      </w:r>
      <w:r w:rsidRPr="47998BC0" w:rsidR="2980A140">
        <w:rPr>
          <w:noProof w:val="0"/>
          <w:sz w:val="24"/>
          <w:szCs w:val="24"/>
          <w:lang w:val="pt-BR"/>
        </w:rPr>
        <w:t>Word</w:t>
      </w:r>
      <w:r w:rsidRPr="47998BC0" w:rsidR="74AB539B">
        <w:rPr>
          <w:noProof w:val="0"/>
          <w:sz w:val="24"/>
          <w:szCs w:val="24"/>
          <w:lang w:val="pt-BR"/>
        </w:rPr>
        <w:t xml:space="preserve"> </w:t>
      </w:r>
      <w:r w:rsidRPr="47998BC0" w:rsidR="61FBC291">
        <w:rPr>
          <w:noProof w:val="0"/>
          <w:sz w:val="24"/>
          <w:szCs w:val="24"/>
          <w:lang w:val="pt-BR"/>
        </w:rPr>
        <w:t>[</w:t>
      </w:r>
      <w:r w:rsidRPr="47998BC0" w:rsidR="61FBC291">
        <w:rPr>
          <w:noProof w:val="0"/>
          <w:sz w:val="24"/>
          <w:szCs w:val="24"/>
          <w:lang w:val="pt-BR"/>
        </w:rPr>
        <w:t>6]</w:t>
      </w:r>
      <w:r w:rsidRPr="47998BC0" w:rsidR="2980A140">
        <w:rPr>
          <w:noProof w:val="0"/>
          <w:sz w:val="24"/>
          <w:szCs w:val="24"/>
          <w:lang w:val="pt-BR"/>
        </w:rPr>
        <w:t xml:space="preserve">: Por ser o principal </w:t>
      </w:r>
      <w:r w:rsidRPr="47998BC0" w:rsidR="2980A140">
        <w:rPr>
          <w:noProof w:val="0"/>
          <w:sz w:val="24"/>
          <w:szCs w:val="24"/>
          <w:lang w:val="pt-BR"/>
        </w:rPr>
        <w:t>produto</w:t>
      </w:r>
      <w:r w:rsidRPr="47998BC0" w:rsidR="2980A140">
        <w:rPr>
          <w:noProof w:val="0"/>
          <w:sz w:val="24"/>
          <w:szCs w:val="24"/>
          <w:lang w:val="pt-BR"/>
        </w:rPr>
        <w:t xml:space="preserve"> </w:t>
      </w:r>
      <w:r w:rsidRPr="47998BC0" w:rsidR="2980A140">
        <w:rPr>
          <w:noProof w:val="0"/>
          <w:sz w:val="24"/>
          <w:szCs w:val="24"/>
          <w:lang w:val="pt-BR"/>
        </w:rPr>
        <w:t>utilizado</w:t>
      </w:r>
      <w:r w:rsidRPr="47998BC0" w:rsidR="2980A140">
        <w:rPr>
          <w:noProof w:val="0"/>
          <w:sz w:val="24"/>
          <w:szCs w:val="24"/>
          <w:lang w:val="pt-BR"/>
        </w:rPr>
        <w:t xml:space="preserve"> no mercado o Word </w:t>
      </w:r>
      <w:r w:rsidRPr="47998BC0" w:rsidR="2980A140">
        <w:rPr>
          <w:noProof w:val="0"/>
          <w:sz w:val="24"/>
          <w:szCs w:val="24"/>
          <w:lang w:val="pt-BR"/>
        </w:rPr>
        <w:t>possui</w:t>
      </w:r>
      <w:r w:rsidRPr="47998BC0" w:rsidR="2980A140">
        <w:rPr>
          <w:noProof w:val="0"/>
          <w:sz w:val="24"/>
          <w:szCs w:val="24"/>
          <w:lang w:val="pt-BR"/>
        </w:rPr>
        <w:t xml:space="preserve"> </w:t>
      </w:r>
      <w:r w:rsidRPr="47998BC0" w:rsidR="2980A140">
        <w:rPr>
          <w:noProof w:val="0"/>
          <w:sz w:val="24"/>
          <w:szCs w:val="24"/>
          <w:lang w:val="pt-BR"/>
        </w:rPr>
        <w:t>uma</w:t>
      </w:r>
      <w:r w:rsidRPr="47998BC0" w:rsidR="2980A140">
        <w:rPr>
          <w:noProof w:val="0"/>
          <w:sz w:val="24"/>
          <w:szCs w:val="24"/>
          <w:lang w:val="pt-BR"/>
        </w:rPr>
        <w:t xml:space="preserve"> interface </w:t>
      </w:r>
      <w:r w:rsidRPr="47998BC0" w:rsidR="2980A140">
        <w:rPr>
          <w:noProof w:val="0"/>
          <w:sz w:val="24"/>
          <w:szCs w:val="24"/>
          <w:lang w:val="pt-BR"/>
        </w:rPr>
        <w:t>bem</w:t>
      </w:r>
      <w:r w:rsidRPr="47998BC0" w:rsidR="2980A140">
        <w:rPr>
          <w:noProof w:val="0"/>
          <w:sz w:val="24"/>
          <w:szCs w:val="24"/>
          <w:lang w:val="pt-BR"/>
        </w:rPr>
        <w:t xml:space="preserve"> </w:t>
      </w:r>
      <w:r w:rsidRPr="47998BC0" w:rsidR="2980A140">
        <w:rPr>
          <w:noProof w:val="0"/>
          <w:sz w:val="24"/>
          <w:szCs w:val="24"/>
          <w:lang w:val="pt-BR"/>
        </w:rPr>
        <w:t>intuitiva</w:t>
      </w:r>
      <w:r w:rsidRPr="47998BC0" w:rsidR="2980A140">
        <w:rPr>
          <w:noProof w:val="0"/>
          <w:sz w:val="24"/>
          <w:szCs w:val="24"/>
          <w:lang w:val="pt-BR"/>
        </w:rPr>
        <w:t xml:space="preserve"> e </w:t>
      </w:r>
      <w:r w:rsidRPr="47998BC0" w:rsidR="2980A140">
        <w:rPr>
          <w:noProof w:val="0"/>
          <w:sz w:val="24"/>
          <w:szCs w:val="24"/>
          <w:lang w:val="pt-BR"/>
        </w:rPr>
        <w:t>fá</w:t>
      </w:r>
      <w:r w:rsidRPr="47998BC0" w:rsidR="7C8A1932">
        <w:rPr>
          <w:noProof w:val="0"/>
          <w:sz w:val="24"/>
          <w:szCs w:val="24"/>
          <w:lang w:val="pt-BR"/>
        </w:rPr>
        <w:t>cil</w:t>
      </w:r>
      <w:r w:rsidRPr="47998BC0" w:rsidR="7C8A1932">
        <w:rPr>
          <w:noProof w:val="0"/>
          <w:sz w:val="24"/>
          <w:szCs w:val="24"/>
          <w:lang w:val="pt-BR"/>
        </w:rPr>
        <w:t xml:space="preserve"> de se </w:t>
      </w:r>
      <w:r w:rsidRPr="47998BC0" w:rsidR="7C8A1932">
        <w:rPr>
          <w:noProof w:val="0"/>
          <w:sz w:val="24"/>
          <w:szCs w:val="24"/>
          <w:lang w:val="pt-BR"/>
        </w:rPr>
        <w:t>trabalhar</w:t>
      </w:r>
      <w:r w:rsidRPr="47998BC0" w:rsidR="7C8A1932">
        <w:rPr>
          <w:noProof w:val="0"/>
          <w:sz w:val="24"/>
          <w:szCs w:val="24"/>
          <w:lang w:val="pt-BR"/>
        </w:rPr>
        <w:t xml:space="preserve">, que </w:t>
      </w:r>
      <w:r w:rsidRPr="47998BC0" w:rsidR="7C8A1932">
        <w:rPr>
          <w:noProof w:val="0"/>
          <w:sz w:val="24"/>
          <w:szCs w:val="24"/>
          <w:lang w:val="pt-BR"/>
        </w:rPr>
        <w:t>pode</w:t>
      </w:r>
      <w:r w:rsidRPr="47998BC0" w:rsidR="7C8A1932">
        <w:rPr>
          <w:noProof w:val="0"/>
          <w:sz w:val="24"/>
          <w:szCs w:val="24"/>
          <w:lang w:val="pt-BR"/>
        </w:rPr>
        <w:t xml:space="preserve"> ser </w:t>
      </w:r>
      <w:r w:rsidRPr="47998BC0" w:rsidR="7C8A1932">
        <w:rPr>
          <w:noProof w:val="0"/>
          <w:sz w:val="24"/>
          <w:szCs w:val="24"/>
          <w:lang w:val="pt-BR"/>
        </w:rPr>
        <w:t>utilizada</w:t>
      </w:r>
      <w:r w:rsidRPr="47998BC0" w:rsidR="7C8A1932">
        <w:rPr>
          <w:noProof w:val="0"/>
          <w:sz w:val="24"/>
          <w:szCs w:val="24"/>
          <w:lang w:val="pt-BR"/>
        </w:rPr>
        <w:t xml:space="preserve"> </w:t>
      </w:r>
      <w:r w:rsidRPr="47998BC0" w:rsidR="7C8A1932">
        <w:rPr>
          <w:noProof w:val="0"/>
          <w:sz w:val="24"/>
          <w:szCs w:val="24"/>
          <w:lang w:val="pt-BR"/>
        </w:rPr>
        <w:t>pelo</w:t>
      </w:r>
      <w:r w:rsidRPr="47998BC0" w:rsidR="7C8A1932">
        <w:rPr>
          <w:noProof w:val="0"/>
          <w:sz w:val="24"/>
          <w:szCs w:val="24"/>
          <w:lang w:val="pt-BR"/>
        </w:rPr>
        <w:t xml:space="preserve"> </w:t>
      </w:r>
      <w:r w:rsidRPr="47998BC0" w:rsidR="7C8A1932">
        <w:rPr>
          <w:noProof w:val="0"/>
          <w:sz w:val="24"/>
          <w:szCs w:val="24"/>
          <w:lang w:val="pt-BR"/>
        </w:rPr>
        <w:t>nosso</w:t>
      </w:r>
      <w:r w:rsidRPr="47998BC0" w:rsidR="7C8A1932">
        <w:rPr>
          <w:noProof w:val="0"/>
          <w:sz w:val="24"/>
          <w:szCs w:val="24"/>
          <w:lang w:val="pt-BR"/>
        </w:rPr>
        <w:t xml:space="preserve"> </w:t>
      </w:r>
      <w:r w:rsidRPr="47998BC0" w:rsidR="7C8A1932">
        <w:rPr>
          <w:noProof w:val="0"/>
          <w:sz w:val="24"/>
          <w:szCs w:val="24"/>
          <w:lang w:val="pt-BR"/>
        </w:rPr>
        <w:t>aplicativo</w:t>
      </w:r>
      <w:r w:rsidRPr="47998BC0" w:rsidR="7C8A1932">
        <w:rPr>
          <w:noProof w:val="0"/>
          <w:sz w:val="24"/>
          <w:szCs w:val="24"/>
          <w:lang w:val="pt-BR"/>
        </w:rPr>
        <w:t>.</w:t>
      </w:r>
    </w:p>
    <w:p w:rsidR="000323A3" w:rsidP="47998BC0" w:rsidRDefault="000323A3" w14:paraId="5AF639D7" w14:textId="253B0636">
      <w:pPr>
        <w:pStyle w:val="Normal"/>
        <w:rPr>
          <w:noProof w:val="0"/>
          <w:sz w:val="24"/>
          <w:szCs w:val="24"/>
          <w:lang w:val="pt-BR"/>
        </w:rPr>
      </w:pPr>
    </w:p>
    <w:p w:rsidR="000323A3" w:rsidP="47998BC0" w:rsidRDefault="000323A3" w14:paraId="55F85E0C" w14:textId="465641B3">
      <w:pPr>
        <w:pStyle w:val="Normal"/>
        <w:rPr>
          <w:noProof w:val="0"/>
          <w:sz w:val="24"/>
          <w:szCs w:val="24"/>
          <w:lang w:val="pt-BR"/>
        </w:rPr>
      </w:pPr>
      <w:r w:rsidRPr="47998BC0" w:rsidR="133618E7">
        <w:rPr>
          <w:noProof w:val="0"/>
          <w:sz w:val="24"/>
          <w:szCs w:val="24"/>
          <w:lang w:val="pt-BR"/>
        </w:rPr>
        <w:t>Mathpix</w:t>
      </w:r>
      <w:r w:rsidRPr="47998BC0" w:rsidR="133618E7">
        <w:rPr>
          <w:noProof w:val="0"/>
          <w:sz w:val="24"/>
          <w:szCs w:val="24"/>
          <w:lang w:val="pt-BR"/>
        </w:rPr>
        <w:t xml:space="preserve"> Snip </w:t>
      </w:r>
      <w:r w:rsidRPr="47998BC0" w:rsidR="68A28835">
        <w:rPr>
          <w:noProof w:val="0"/>
          <w:sz w:val="24"/>
          <w:szCs w:val="24"/>
          <w:lang w:val="pt-BR"/>
        </w:rPr>
        <w:t xml:space="preserve">[4]: </w:t>
      </w:r>
      <w:r w:rsidRPr="47998BC0" w:rsidR="677E41D9">
        <w:rPr>
          <w:noProof w:val="0"/>
          <w:sz w:val="24"/>
          <w:szCs w:val="24"/>
          <w:lang w:val="pt-BR"/>
        </w:rPr>
        <w:t xml:space="preserve">Ferramenta </w:t>
      </w:r>
      <w:r w:rsidRPr="47998BC0" w:rsidR="677E41D9">
        <w:rPr>
          <w:noProof w:val="0"/>
          <w:sz w:val="24"/>
          <w:szCs w:val="24"/>
          <w:lang w:val="pt-BR"/>
        </w:rPr>
        <w:t>presente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em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plataformas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móveis</w:t>
      </w:r>
      <w:r w:rsidRPr="47998BC0" w:rsidR="677E41D9">
        <w:rPr>
          <w:noProof w:val="0"/>
          <w:sz w:val="24"/>
          <w:szCs w:val="24"/>
          <w:lang w:val="pt-BR"/>
        </w:rPr>
        <w:t xml:space="preserve"> que </w:t>
      </w:r>
      <w:r w:rsidRPr="47998BC0" w:rsidR="677E41D9">
        <w:rPr>
          <w:noProof w:val="0"/>
          <w:sz w:val="24"/>
          <w:szCs w:val="24"/>
          <w:lang w:val="pt-BR"/>
        </w:rPr>
        <w:t>digitaliza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desenhos</w:t>
      </w:r>
      <w:r w:rsidRPr="47998BC0" w:rsidR="677E41D9">
        <w:rPr>
          <w:noProof w:val="0"/>
          <w:sz w:val="24"/>
          <w:szCs w:val="24"/>
          <w:lang w:val="pt-BR"/>
        </w:rPr>
        <w:t xml:space="preserve"> de </w:t>
      </w:r>
      <w:r w:rsidRPr="47998BC0" w:rsidR="677E41D9">
        <w:rPr>
          <w:noProof w:val="0"/>
          <w:sz w:val="24"/>
          <w:szCs w:val="24"/>
          <w:lang w:val="pt-BR"/>
        </w:rPr>
        <w:t>equações</w:t>
      </w:r>
      <w:r w:rsidRPr="47998BC0" w:rsidR="677E41D9">
        <w:rPr>
          <w:noProof w:val="0"/>
          <w:sz w:val="24"/>
          <w:szCs w:val="24"/>
          <w:lang w:val="pt-BR"/>
        </w:rPr>
        <w:t xml:space="preserve"> do </w:t>
      </w:r>
      <w:r w:rsidRPr="47998BC0" w:rsidR="677E41D9">
        <w:rPr>
          <w:noProof w:val="0"/>
          <w:sz w:val="24"/>
          <w:szCs w:val="24"/>
          <w:lang w:val="pt-BR"/>
        </w:rPr>
        <w:t>usuário</w:t>
      </w:r>
      <w:r w:rsidRPr="47998BC0" w:rsidR="677E41D9">
        <w:rPr>
          <w:noProof w:val="0"/>
          <w:sz w:val="24"/>
          <w:szCs w:val="24"/>
          <w:lang w:val="pt-BR"/>
        </w:rPr>
        <w:t xml:space="preserve"> a </w:t>
      </w:r>
      <w:r w:rsidRPr="47998BC0" w:rsidR="677E41D9">
        <w:rPr>
          <w:noProof w:val="0"/>
          <w:sz w:val="24"/>
          <w:szCs w:val="24"/>
          <w:lang w:val="pt-BR"/>
        </w:rPr>
        <w:t>sua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representação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em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677E41D9">
        <w:rPr>
          <w:noProof w:val="0"/>
          <w:sz w:val="24"/>
          <w:szCs w:val="24"/>
          <w:lang w:val="pt-BR"/>
        </w:rPr>
        <w:t>código</w:t>
      </w:r>
      <w:r w:rsidRPr="47998BC0" w:rsidR="677E41D9">
        <w:rPr>
          <w:noProof w:val="0"/>
          <w:sz w:val="24"/>
          <w:szCs w:val="24"/>
          <w:lang w:val="pt-BR"/>
        </w:rPr>
        <w:t xml:space="preserve"> LaTeX. </w:t>
      </w:r>
      <w:r w:rsidRPr="47998BC0" w:rsidR="677E41D9">
        <w:rPr>
          <w:noProof w:val="0"/>
          <w:sz w:val="24"/>
          <w:szCs w:val="24"/>
          <w:lang w:val="pt-BR"/>
        </w:rPr>
        <w:t>Queremos</w:t>
      </w:r>
      <w:r w:rsidRPr="47998BC0" w:rsidR="677E41D9">
        <w:rPr>
          <w:noProof w:val="0"/>
          <w:sz w:val="24"/>
          <w:szCs w:val="24"/>
          <w:lang w:val="pt-BR"/>
        </w:rPr>
        <w:t xml:space="preserve"> </w:t>
      </w:r>
      <w:r w:rsidRPr="47998BC0" w:rsidR="0F39AA3D">
        <w:rPr>
          <w:noProof w:val="0"/>
          <w:sz w:val="24"/>
          <w:szCs w:val="24"/>
          <w:lang w:val="pt-BR"/>
        </w:rPr>
        <w:t xml:space="preserve">o </w:t>
      </w:r>
      <w:r w:rsidRPr="47998BC0" w:rsidR="0F39AA3D">
        <w:rPr>
          <w:noProof w:val="0"/>
          <w:sz w:val="24"/>
          <w:szCs w:val="24"/>
          <w:lang w:val="pt-BR"/>
        </w:rPr>
        <w:t>mínimo</w:t>
      </w:r>
      <w:r w:rsidRPr="47998BC0" w:rsidR="0F39AA3D">
        <w:rPr>
          <w:noProof w:val="0"/>
          <w:sz w:val="24"/>
          <w:szCs w:val="24"/>
          <w:lang w:val="pt-BR"/>
        </w:rPr>
        <w:t xml:space="preserve"> de </w:t>
      </w:r>
      <w:r w:rsidRPr="47998BC0" w:rsidR="0F39AA3D">
        <w:rPr>
          <w:noProof w:val="0"/>
          <w:sz w:val="24"/>
          <w:szCs w:val="24"/>
          <w:lang w:val="pt-BR"/>
        </w:rPr>
        <w:t>interação</w:t>
      </w:r>
      <w:r w:rsidRPr="47998BC0" w:rsidR="0F39AA3D">
        <w:rPr>
          <w:noProof w:val="0"/>
          <w:sz w:val="24"/>
          <w:szCs w:val="24"/>
          <w:lang w:val="pt-BR"/>
        </w:rPr>
        <w:t xml:space="preserve"> </w:t>
      </w:r>
      <w:r w:rsidRPr="47998BC0" w:rsidR="5F1E23E8">
        <w:rPr>
          <w:noProof w:val="0"/>
          <w:sz w:val="24"/>
          <w:szCs w:val="24"/>
          <w:lang w:val="pt-BR"/>
        </w:rPr>
        <w:t>direta</w:t>
      </w:r>
      <w:r w:rsidRPr="47998BC0" w:rsidR="5F1E23E8">
        <w:rPr>
          <w:noProof w:val="0"/>
          <w:sz w:val="24"/>
          <w:szCs w:val="24"/>
          <w:lang w:val="pt-BR"/>
        </w:rPr>
        <w:t xml:space="preserve"> </w:t>
      </w:r>
      <w:r w:rsidRPr="47998BC0" w:rsidR="0F39AA3D">
        <w:rPr>
          <w:noProof w:val="0"/>
          <w:sz w:val="24"/>
          <w:szCs w:val="24"/>
          <w:lang w:val="pt-BR"/>
        </w:rPr>
        <w:t xml:space="preserve">do </w:t>
      </w:r>
      <w:r w:rsidRPr="47998BC0" w:rsidR="0F39AA3D">
        <w:rPr>
          <w:noProof w:val="0"/>
          <w:sz w:val="24"/>
          <w:szCs w:val="24"/>
          <w:lang w:val="pt-BR"/>
        </w:rPr>
        <w:t>usuário</w:t>
      </w:r>
      <w:r w:rsidRPr="47998BC0" w:rsidR="0F39AA3D">
        <w:rPr>
          <w:noProof w:val="0"/>
          <w:sz w:val="24"/>
          <w:szCs w:val="24"/>
          <w:lang w:val="pt-BR"/>
        </w:rPr>
        <w:t xml:space="preserve"> com o </w:t>
      </w:r>
      <w:r w:rsidRPr="47998BC0" w:rsidR="7F6AE576">
        <w:rPr>
          <w:noProof w:val="0"/>
          <w:sz w:val="24"/>
          <w:szCs w:val="24"/>
          <w:lang w:val="pt-BR"/>
        </w:rPr>
        <w:t>LaTeX</w:t>
      </w:r>
      <w:r w:rsidRPr="47998BC0" w:rsidR="5C4F8BDA">
        <w:rPr>
          <w:noProof w:val="0"/>
          <w:sz w:val="24"/>
          <w:szCs w:val="24"/>
          <w:lang w:val="pt-BR"/>
        </w:rPr>
        <w:t xml:space="preserve">, e </w:t>
      </w:r>
      <w:r w:rsidRPr="47998BC0" w:rsidR="5C4F8BDA">
        <w:rPr>
          <w:noProof w:val="0"/>
          <w:sz w:val="24"/>
          <w:szCs w:val="24"/>
          <w:lang w:val="pt-BR"/>
        </w:rPr>
        <w:t>esse</w:t>
      </w:r>
      <w:r w:rsidRPr="47998BC0" w:rsidR="5C4F8BDA">
        <w:rPr>
          <w:noProof w:val="0"/>
          <w:sz w:val="24"/>
          <w:szCs w:val="24"/>
          <w:lang w:val="pt-BR"/>
        </w:rPr>
        <w:t xml:space="preserve"> </w:t>
      </w:r>
      <w:r w:rsidRPr="47998BC0" w:rsidR="5C4F8BDA">
        <w:rPr>
          <w:noProof w:val="0"/>
          <w:sz w:val="24"/>
          <w:szCs w:val="24"/>
          <w:lang w:val="pt-BR"/>
        </w:rPr>
        <w:t>tipo</w:t>
      </w:r>
      <w:r w:rsidRPr="47998BC0" w:rsidR="5C4F8BDA">
        <w:rPr>
          <w:noProof w:val="0"/>
          <w:sz w:val="24"/>
          <w:szCs w:val="24"/>
          <w:lang w:val="pt-BR"/>
        </w:rPr>
        <w:t xml:space="preserve"> de interface </w:t>
      </w:r>
      <w:r w:rsidRPr="47998BC0" w:rsidR="2356DD60">
        <w:rPr>
          <w:noProof w:val="0"/>
          <w:sz w:val="24"/>
          <w:szCs w:val="24"/>
          <w:lang w:val="pt-BR"/>
        </w:rPr>
        <w:t xml:space="preserve">se </w:t>
      </w:r>
      <w:r w:rsidRPr="47998BC0" w:rsidR="2356DD60">
        <w:rPr>
          <w:noProof w:val="0"/>
          <w:sz w:val="24"/>
          <w:szCs w:val="24"/>
          <w:lang w:val="pt-BR"/>
        </w:rPr>
        <w:t>alinha</w:t>
      </w:r>
      <w:r w:rsidRPr="47998BC0" w:rsidR="2356DD60">
        <w:rPr>
          <w:noProof w:val="0"/>
          <w:sz w:val="24"/>
          <w:szCs w:val="24"/>
          <w:lang w:val="pt-BR"/>
        </w:rPr>
        <w:t xml:space="preserve"> </w:t>
      </w:r>
      <w:r w:rsidRPr="47998BC0" w:rsidR="2356DD60">
        <w:rPr>
          <w:noProof w:val="0"/>
          <w:sz w:val="24"/>
          <w:szCs w:val="24"/>
          <w:lang w:val="pt-BR"/>
        </w:rPr>
        <w:t>ao</w:t>
      </w:r>
      <w:r w:rsidRPr="47998BC0" w:rsidR="2356DD60">
        <w:rPr>
          <w:noProof w:val="0"/>
          <w:sz w:val="24"/>
          <w:szCs w:val="24"/>
          <w:lang w:val="pt-BR"/>
        </w:rPr>
        <w:t xml:space="preserve"> </w:t>
      </w:r>
      <w:r w:rsidRPr="47998BC0" w:rsidR="2356DD60">
        <w:rPr>
          <w:noProof w:val="0"/>
          <w:sz w:val="24"/>
          <w:szCs w:val="24"/>
          <w:lang w:val="pt-BR"/>
        </w:rPr>
        <w:t>propósito</w:t>
      </w:r>
      <w:r w:rsidRPr="47998BC0" w:rsidR="2356DD60">
        <w:rPr>
          <w:noProof w:val="0"/>
          <w:sz w:val="24"/>
          <w:szCs w:val="24"/>
          <w:lang w:val="pt-BR"/>
        </w:rPr>
        <w:t xml:space="preserve"> da </w:t>
      </w:r>
      <w:r w:rsidRPr="47998BC0" w:rsidR="2356DD60">
        <w:rPr>
          <w:noProof w:val="0"/>
          <w:sz w:val="24"/>
          <w:szCs w:val="24"/>
          <w:lang w:val="pt-BR"/>
        </w:rPr>
        <w:t>nossa</w:t>
      </w:r>
      <w:r w:rsidRPr="47998BC0" w:rsidR="2356DD60">
        <w:rPr>
          <w:noProof w:val="0"/>
          <w:sz w:val="24"/>
          <w:szCs w:val="24"/>
          <w:lang w:val="pt-BR"/>
        </w:rPr>
        <w:t xml:space="preserve"> ferramenta.</w:t>
      </w:r>
    </w:p>
    <w:p w:rsidR="000323A3" w:rsidP="47998BC0" w:rsidRDefault="000323A3" w14:paraId="4A08E05C" w14:textId="579CEBBF">
      <w:pPr>
        <w:pStyle w:val="Heading4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7998BC0" w:rsidR="01A73E48">
        <w:rPr>
          <w:rFonts w:ascii="Times New Roman" w:hAnsi="Times New Roman" w:eastAsia="Times New Roman" w:cs="Times New Roman"/>
          <w:noProof w:val="0"/>
          <w:lang w:val="pt-BR"/>
        </w:rPr>
        <w:t>Componentes</w:t>
      </w:r>
    </w:p>
    <w:p w:rsidR="000323A3" w:rsidP="47998BC0" w:rsidRDefault="000323A3" w14:paraId="6074FF2F" w14:textId="4F8A3C59">
      <w:pPr>
        <w:pStyle w:val="Normal"/>
        <w:rPr>
          <w:noProof w:val="0"/>
          <w:sz w:val="24"/>
          <w:szCs w:val="24"/>
          <w:lang w:val="pt-BR"/>
        </w:rPr>
      </w:pPr>
      <w:proofErr w:type="spellStart"/>
      <w:r w:rsidRPr="47998BC0" w:rsidR="28B9AA1E">
        <w:rPr>
          <w:noProof w:val="0"/>
          <w:sz w:val="24"/>
          <w:szCs w:val="24"/>
          <w:lang w:val="pt-BR"/>
        </w:rPr>
        <w:t>texlive</w:t>
      </w:r>
      <w:proofErr w:type="spellEnd"/>
      <w:r w:rsidRPr="47998BC0" w:rsidR="28B9AA1E">
        <w:rPr>
          <w:noProof w:val="0"/>
          <w:sz w:val="24"/>
          <w:szCs w:val="24"/>
          <w:lang w:val="pt-BR"/>
        </w:rPr>
        <w:t>-for-</w:t>
      </w:r>
      <w:proofErr w:type="spellStart"/>
      <w:r w:rsidRPr="47998BC0" w:rsidR="28B9AA1E">
        <w:rPr>
          <w:noProof w:val="0"/>
          <w:sz w:val="24"/>
          <w:szCs w:val="24"/>
          <w:lang w:val="pt-BR"/>
        </w:rPr>
        <w:t>android</w:t>
      </w:r>
      <w:proofErr w:type="spellEnd"/>
      <w:r w:rsidRPr="47998BC0" w:rsidR="6C844E73">
        <w:rPr>
          <w:noProof w:val="0"/>
          <w:sz w:val="24"/>
          <w:szCs w:val="24"/>
          <w:lang w:val="pt-BR"/>
        </w:rPr>
        <w:t xml:space="preserve"> [3]</w:t>
      </w:r>
      <w:r w:rsidRPr="47998BC0" w:rsidR="28B9AA1E">
        <w:rPr>
          <w:noProof w:val="0"/>
          <w:sz w:val="24"/>
          <w:szCs w:val="24"/>
          <w:lang w:val="pt-BR"/>
        </w:rPr>
        <w:t xml:space="preserve">: </w:t>
      </w:r>
      <w:proofErr w:type="spellStart"/>
      <w:r w:rsidRPr="47998BC0" w:rsidR="28B9AA1E">
        <w:rPr>
          <w:noProof w:val="0"/>
          <w:sz w:val="24"/>
          <w:szCs w:val="24"/>
          <w:lang w:val="pt-BR"/>
        </w:rPr>
        <w:t>port</w:t>
      </w:r>
      <w:proofErr w:type="spellEnd"/>
      <w:r w:rsidRPr="47998BC0" w:rsidR="28B9AA1E">
        <w:rPr>
          <w:noProof w:val="0"/>
          <w:sz w:val="24"/>
          <w:szCs w:val="24"/>
          <w:lang w:val="pt-BR"/>
        </w:rPr>
        <w:t xml:space="preserve"> do </w:t>
      </w:r>
      <w:r w:rsidRPr="47998BC0" w:rsidR="28B9AA1E">
        <w:rPr>
          <w:noProof w:val="0"/>
          <w:sz w:val="24"/>
          <w:szCs w:val="24"/>
          <w:lang w:val="pt-BR"/>
        </w:rPr>
        <w:t>TeX</w:t>
      </w:r>
      <w:r w:rsidRPr="47998BC0" w:rsidR="28B9AA1E">
        <w:rPr>
          <w:noProof w:val="0"/>
          <w:sz w:val="24"/>
          <w:szCs w:val="24"/>
          <w:lang w:val="pt-BR"/>
        </w:rPr>
        <w:t xml:space="preserve"> Live 2013</w:t>
      </w:r>
      <w:r w:rsidRPr="47998BC0" w:rsidR="46A20908">
        <w:rPr>
          <w:noProof w:val="0"/>
          <w:sz w:val="24"/>
          <w:szCs w:val="24"/>
          <w:lang w:val="pt-BR"/>
        </w:rPr>
        <w:t xml:space="preserve"> para o Android</w:t>
      </w:r>
      <w:r w:rsidRPr="47998BC0" w:rsidR="15EC4E84">
        <w:rPr>
          <w:noProof w:val="0"/>
          <w:sz w:val="24"/>
          <w:szCs w:val="24"/>
          <w:lang w:val="pt-BR"/>
        </w:rPr>
        <w:t xml:space="preserve">, </w:t>
      </w:r>
      <w:r w:rsidRPr="47998BC0" w:rsidR="15EC4E84">
        <w:rPr>
          <w:noProof w:val="0"/>
          <w:sz w:val="24"/>
          <w:szCs w:val="24"/>
          <w:lang w:val="pt-BR"/>
        </w:rPr>
        <w:t>pode</w:t>
      </w:r>
      <w:r w:rsidRPr="47998BC0" w:rsidR="15EC4E84">
        <w:rPr>
          <w:noProof w:val="0"/>
          <w:sz w:val="24"/>
          <w:szCs w:val="24"/>
          <w:lang w:val="pt-BR"/>
        </w:rPr>
        <w:t xml:space="preserve"> ser </w:t>
      </w:r>
      <w:r w:rsidRPr="47998BC0" w:rsidR="15EC4E84">
        <w:rPr>
          <w:noProof w:val="0"/>
          <w:sz w:val="24"/>
          <w:szCs w:val="24"/>
          <w:lang w:val="pt-BR"/>
        </w:rPr>
        <w:t>usado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r w:rsidRPr="47998BC0" w:rsidR="15EC4E84">
        <w:rPr>
          <w:noProof w:val="0"/>
          <w:sz w:val="24"/>
          <w:szCs w:val="24"/>
          <w:lang w:val="pt-BR"/>
        </w:rPr>
        <w:t>como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47998BC0" w:rsidR="15EC4E84">
        <w:rPr>
          <w:noProof w:val="0"/>
          <w:sz w:val="24"/>
          <w:szCs w:val="24"/>
          <w:lang w:val="pt-BR"/>
        </w:rPr>
        <w:t>back-end</w:t>
      </w:r>
      <w:proofErr w:type="spellEnd"/>
      <w:r w:rsidRPr="47998BC0" w:rsidR="15EC4E84">
        <w:rPr>
          <w:noProof w:val="0"/>
          <w:sz w:val="24"/>
          <w:szCs w:val="24"/>
          <w:lang w:val="pt-BR"/>
        </w:rPr>
        <w:t xml:space="preserve"> da </w:t>
      </w:r>
      <w:r w:rsidRPr="47998BC0" w:rsidR="15EC4E84">
        <w:rPr>
          <w:noProof w:val="0"/>
          <w:sz w:val="24"/>
          <w:szCs w:val="24"/>
          <w:lang w:val="pt-BR"/>
        </w:rPr>
        <w:t>nossa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r w:rsidRPr="47998BC0" w:rsidR="15EC4E84">
        <w:rPr>
          <w:noProof w:val="0"/>
          <w:sz w:val="24"/>
          <w:szCs w:val="24"/>
          <w:lang w:val="pt-BR"/>
        </w:rPr>
        <w:t>aplicação</w:t>
      </w:r>
      <w:r w:rsidRPr="47998BC0" w:rsidR="15EC4E84">
        <w:rPr>
          <w:noProof w:val="0"/>
          <w:sz w:val="24"/>
          <w:szCs w:val="24"/>
          <w:lang w:val="pt-BR"/>
        </w:rPr>
        <w:t xml:space="preserve"> para a </w:t>
      </w:r>
      <w:r w:rsidRPr="47998BC0" w:rsidR="15EC4E84">
        <w:rPr>
          <w:noProof w:val="0"/>
          <w:sz w:val="24"/>
          <w:szCs w:val="24"/>
          <w:lang w:val="pt-BR"/>
        </w:rPr>
        <w:t>geração</w:t>
      </w:r>
      <w:r w:rsidRPr="47998BC0" w:rsidR="15EC4E84">
        <w:rPr>
          <w:noProof w:val="0"/>
          <w:sz w:val="24"/>
          <w:szCs w:val="24"/>
          <w:lang w:val="pt-BR"/>
        </w:rPr>
        <w:t xml:space="preserve"> do </w:t>
      </w:r>
      <w:r w:rsidRPr="47998BC0" w:rsidR="15EC4E84">
        <w:rPr>
          <w:noProof w:val="0"/>
          <w:sz w:val="24"/>
          <w:szCs w:val="24"/>
          <w:lang w:val="pt-BR"/>
        </w:rPr>
        <w:t>documento</w:t>
      </w:r>
      <w:r w:rsidRPr="47998BC0" w:rsidR="15EC4E84">
        <w:rPr>
          <w:noProof w:val="0"/>
          <w:sz w:val="24"/>
          <w:szCs w:val="24"/>
          <w:lang w:val="pt-BR"/>
        </w:rPr>
        <w:t xml:space="preserve"> PDF com base </w:t>
      </w:r>
      <w:r w:rsidRPr="47998BC0" w:rsidR="15EC4E84">
        <w:rPr>
          <w:noProof w:val="0"/>
          <w:sz w:val="24"/>
          <w:szCs w:val="24"/>
          <w:lang w:val="pt-BR"/>
        </w:rPr>
        <w:t>n</w:t>
      </w:r>
      <w:r w:rsidRPr="47998BC0" w:rsidR="3D846051">
        <w:rPr>
          <w:noProof w:val="0"/>
          <w:sz w:val="24"/>
          <w:szCs w:val="24"/>
          <w:lang w:val="pt-BR"/>
        </w:rPr>
        <w:t>o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proofErr w:type="spellStart"/>
      <w:r w:rsidRPr="47998BC0" w:rsidR="15EC4E84">
        <w:rPr>
          <w:noProof w:val="0"/>
          <w:sz w:val="24"/>
          <w:szCs w:val="24"/>
          <w:lang w:val="pt-BR"/>
        </w:rPr>
        <w:t>LaTeX</w:t>
      </w:r>
      <w:proofErr w:type="spellEnd"/>
      <w:r w:rsidRPr="47998BC0" w:rsidR="15EC4E84">
        <w:rPr>
          <w:noProof w:val="0"/>
          <w:sz w:val="24"/>
          <w:szCs w:val="24"/>
          <w:lang w:val="pt-BR"/>
        </w:rPr>
        <w:t xml:space="preserve"> </w:t>
      </w:r>
      <w:r w:rsidRPr="47998BC0" w:rsidR="47E6EE17">
        <w:rPr>
          <w:noProof w:val="0"/>
          <w:sz w:val="24"/>
          <w:szCs w:val="24"/>
          <w:lang w:val="pt-BR"/>
        </w:rPr>
        <w:t>definid</w:t>
      </w:r>
      <w:r w:rsidRPr="47998BC0" w:rsidR="31B936FD">
        <w:rPr>
          <w:noProof w:val="0"/>
          <w:sz w:val="24"/>
          <w:szCs w:val="24"/>
          <w:lang w:val="pt-BR"/>
        </w:rPr>
        <w:t>o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r w:rsidRPr="47998BC0" w:rsidR="28FCD1D4">
        <w:rPr>
          <w:noProof w:val="0"/>
          <w:sz w:val="24"/>
          <w:szCs w:val="24"/>
          <w:lang w:val="pt-BR"/>
        </w:rPr>
        <w:t xml:space="preserve">pela </w:t>
      </w:r>
      <w:r w:rsidRPr="47998BC0" w:rsidR="28FCD1D4">
        <w:rPr>
          <w:noProof w:val="0"/>
          <w:sz w:val="24"/>
          <w:szCs w:val="24"/>
          <w:lang w:val="pt-BR"/>
        </w:rPr>
        <w:t>interação</w:t>
      </w:r>
      <w:r w:rsidRPr="47998BC0" w:rsidR="28FCD1D4">
        <w:rPr>
          <w:noProof w:val="0"/>
          <w:sz w:val="24"/>
          <w:szCs w:val="24"/>
          <w:lang w:val="pt-BR"/>
        </w:rPr>
        <w:t xml:space="preserve"> do</w:t>
      </w:r>
      <w:r w:rsidRPr="47998BC0" w:rsidR="15EC4E84">
        <w:rPr>
          <w:noProof w:val="0"/>
          <w:sz w:val="24"/>
          <w:szCs w:val="24"/>
          <w:lang w:val="pt-BR"/>
        </w:rPr>
        <w:t xml:space="preserve"> </w:t>
      </w:r>
      <w:r w:rsidRPr="47998BC0" w:rsidR="15EC4E84">
        <w:rPr>
          <w:noProof w:val="0"/>
          <w:sz w:val="24"/>
          <w:szCs w:val="24"/>
          <w:lang w:val="pt-BR"/>
        </w:rPr>
        <w:t>usuário</w:t>
      </w:r>
      <w:r w:rsidRPr="47998BC0" w:rsidR="094AF5BD">
        <w:rPr>
          <w:noProof w:val="0"/>
          <w:sz w:val="24"/>
          <w:szCs w:val="24"/>
          <w:lang w:val="pt-BR"/>
        </w:rPr>
        <w:t xml:space="preserve"> com </w:t>
      </w:r>
      <w:r w:rsidRPr="47998BC0" w:rsidR="094AF5BD">
        <w:rPr>
          <w:noProof w:val="0"/>
          <w:sz w:val="24"/>
          <w:szCs w:val="24"/>
          <w:lang w:val="pt-BR"/>
        </w:rPr>
        <w:t>a</w:t>
      </w:r>
      <w:r w:rsidRPr="47998BC0" w:rsidR="094AF5BD">
        <w:rPr>
          <w:noProof w:val="0"/>
          <w:sz w:val="24"/>
          <w:szCs w:val="24"/>
          <w:lang w:val="pt-BR"/>
        </w:rPr>
        <w:t xml:space="preserve"> interface </w:t>
      </w:r>
      <w:r w:rsidRPr="47998BC0" w:rsidR="094AF5BD">
        <w:rPr>
          <w:noProof w:val="0"/>
          <w:sz w:val="24"/>
          <w:szCs w:val="24"/>
          <w:lang w:val="pt-BR"/>
        </w:rPr>
        <w:t>gráfica</w:t>
      </w:r>
      <w:r w:rsidRPr="47998BC0" w:rsidR="094AF5BD">
        <w:rPr>
          <w:noProof w:val="0"/>
          <w:sz w:val="24"/>
          <w:szCs w:val="24"/>
          <w:lang w:val="pt-BR"/>
        </w:rPr>
        <w:t>.</w:t>
      </w:r>
    </w:p>
    <w:p w:rsidR="171D2D84" w:rsidP="47998BC0" w:rsidRDefault="171D2D84" w14:paraId="02EFD467" w14:textId="68136215">
      <w:pPr>
        <w:pStyle w:val="Heading1"/>
        <w:numPr>
          <w:numId w:val="0"/>
        </w:numPr>
        <w:spacing w:before="240" w:beforeAutospacing="off" w:after="60" w:afterAutospacing="off" w:line="259" w:lineRule="auto"/>
        <w:ind w:left="0" w:right="0"/>
        <w:jc w:val="both"/>
        <w:rPr>
          <w:b w:val="1"/>
          <w:bCs w:val="1"/>
          <w:sz w:val="32"/>
          <w:szCs w:val="32"/>
          <w:lang w:val="pt-BR"/>
        </w:rPr>
      </w:pPr>
      <w:r w:rsidR="2638F91A">
        <w:rPr/>
        <w:t xml:space="preserve">Referências </w:t>
      </w:r>
    </w:p>
    <w:p w:rsidR="395B81B9" w:rsidP="171D2D84" w:rsidRDefault="395B81B9" w14:paraId="300D46EA" w14:textId="415F0B7E">
      <w:pPr>
        <w:pStyle w:val="Normal"/>
        <w:rPr>
          <w:sz w:val="24"/>
          <w:szCs w:val="24"/>
          <w:lang w:val="pt-BR"/>
        </w:rPr>
      </w:pPr>
      <w:r w:rsidRPr="171D2D84" w:rsidR="395B81B9">
        <w:rPr>
          <w:sz w:val="24"/>
          <w:szCs w:val="24"/>
          <w:lang w:val="pt-BR"/>
        </w:rPr>
        <w:t xml:space="preserve">[1] </w:t>
      </w:r>
      <w:proofErr w:type="spellStart"/>
      <w:r w:rsidRPr="171D2D84" w:rsidR="3B90D813">
        <w:rPr>
          <w:sz w:val="24"/>
          <w:szCs w:val="24"/>
          <w:lang w:val="pt-BR"/>
        </w:rPr>
        <w:t>Freiberger</w:t>
      </w:r>
      <w:proofErr w:type="spellEnd"/>
      <w:r w:rsidRPr="171D2D84" w:rsidR="3B90D813">
        <w:rPr>
          <w:sz w:val="24"/>
          <w:szCs w:val="24"/>
          <w:lang w:val="pt-BR"/>
        </w:rPr>
        <w:t xml:space="preserve">, Paul (1982-05-10). "Electric </w:t>
      </w:r>
      <w:proofErr w:type="spellStart"/>
      <w:r w:rsidRPr="171D2D84" w:rsidR="3B90D813">
        <w:rPr>
          <w:sz w:val="24"/>
          <w:szCs w:val="24"/>
          <w:lang w:val="pt-BR"/>
        </w:rPr>
        <w:t>Pencil</w:t>
      </w:r>
      <w:proofErr w:type="spellEnd"/>
      <w:r w:rsidRPr="171D2D84" w:rsidR="3B90D813">
        <w:rPr>
          <w:sz w:val="24"/>
          <w:szCs w:val="24"/>
          <w:lang w:val="pt-BR"/>
        </w:rPr>
        <w:t xml:space="preserve">, </w:t>
      </w:r>
      <w:proofErr w:type="spellStart"/>
      <w:r w:rsidRPr="171D2D84" w:rsidR="3B90D813">
        <w:rPr>
          <w:sz w:val="24"/>
          <w:szCs w:val="24"/>
          <w:lang w:val="pt-BR"/>
        </w:rPr>
        <w:t>first</w:t>
      </w:r>
      <w:proofErr w:type="spellEnd"/>
      <w:r w:rsidRPr="171D2D84" w:rsidR="3B90D813">
        <w:rPr>
          <w:sz w:val="24"/>
          <w:szCs w:val="24"/>
          <w:lang w:val="pt-BR"/>
        </w:rPr>
        <w:t xml:space="preserve"> micro word processor". </w:t>
      </w:r>
      <w:proofErr w:type="spellStart"/>
      <w:r w:rsidRPr="171D2D84" w:rsidR="3B90D813">
        <w:rPr>
          <w:sz w:val="24"/>
          <w:szCs w:val="24"/>
          <w:lang w:val="pt-BR"/>
        </w:rPr>
        <w:t>InfoWorld</w:t>
      </w:r>
      <w:proofErr w:type="spellEnd"/>
      <w:r w:rsidRPr="171D2D84" w:rsidR="3B90D813">
        <w:rPr>
          <w:sz w:val="24"/>
          <w:szCs w:val="24"/>
          <w:lang w:val="pt-BR"/>
        </w:rPr>
        <w:t>. p. 12.</w:t>
      </w:r>
    </w:p>
    <w:p w:rsidR="1E041D12" w:rsidP="47998BC0" w:rsidRDefault="1E041D12" w14:paraId="6A881D8B" w14:textId="7705638E">
      <w:pPr>
        <w:pStyle w:val="Normal"/>
        <w:rPr>
          <w:sz w:val="24"/>
          <w:szCs w:val="24"/>
          <w:lang w:val="pt-BR"/>
        </w:rPr>
      </w:pPr>
      <w:r w:rsidRPr="47998BC0" w:rsidR="1E041D12">
        <w:rPr>
          <w:sz w:val="24"/>
          <w:szCs w:val="24"/>
          <w:lang w:val="pt-BR"/>
        </w:rPr>
        <w:t>[</w:t>
      </w:r>
      <w:r w:rsidRPr="47998BC0" w:rsidR="753AF78F">
        <w:rPr>
          <w:sz w:val="24"/>
          <w:szCs w:val="24"/>
          <w:lang w:val="pt-BR"/>
        </w:rPr>
        <w:t>2</w:t>
      </w:r>
      <w:r w:rsidRPr="47998BC0" w:rsidR="1E041D12">
        <w:rPr>
          <w:sz w:val="24"/>
          <w:szCs w:val="24"/>
          <w:lang w:val="pt-BR"/>
        </w:rPr>
        <w:t xml:space="preserve">] </w:t>
      </w:r>
      <w:proofErr w:type="spellStart"/>
      <w:r w:rsidRPr="47998BC0" w:rsidR="1E041D12">
        <w:rPr>
          <w:sz w:val="24"/>
          <w:szCs w:val="24"/>
          <w:lang w:val="pt-BR"/>
        </w:rPr>
        <w:t>Tecmundo</w:t>
      </w:r>
      <w:proofErr w:type="spellEnd"/>
      <w:r w:rsidRPr="47998BC0" w:rsidR="1E041D12">
        <w:rPr>
          <w:sz w:val="24"/>
          <w:szCs w:val="24"/>
          <w:lang w:val="pt-BR"/>
        </w:rPr>
        <w:t xml:space="preserve"> </w:t>
      </w:r>
      <w:r w:rsidRPr="47998BC0" w:rsidR="38EB52E0">
        <w:rPr>
          <w:sz w:val="24"/>
          <w:szCs w:val="24"/>
          <w:lang w:val="pt-BR"/>
        </w:rPr>
        <w:t>(2019-07-17).</w:t>
      </w:r>
      <w:r w:rsidRPr="47998BC0" w:rsidR="1E041D12">
        <w:rPr>
          <w:sz w:val="24"/>
          <w:szCs w:val="24"/>
          <w:lang w:val="pt-BR"/>
        </w:rPr>
        <w:t xml:space="preserve"> “</w:t>
      </w:r>
      <w:r w:rsidRPr="47998BC0" w:rsidR="4BFE099F">
        <w:rPr>
          <w:sz w:val="24"/>
          <w:szCs w:val="24"/>
          <w:lang w:val="pt-BR"/>
        </w:rPr>
        <w:t>Word Ultrapassa 1 bilhão de instalações Android</w:t>
      </w:r>
      <w:r w:rsidRPr="47998BC0" w:rsidR="1E041D12">
        <w:rPr>
          <w:sz w:val="24"/>
          <w:szCs w:val="24"/>
          <w:lang w:val="pt-BR"/>
        </w:rPr>
        <w:t>”. &lt;https://www.tecmundo.com.br/software/143921-word-ultrapassa-1-bilhao-instalacoes-android.htm&gt;</w:t>
      </w:r>
      <w:r w:rsidRPr="47998BC0" w:rsidR="067A3066">
        <w:rPr>
          <w:sz w:val="24"/>
          <w:szCs w:val="24"/>
          <w:lang w:val="pt-BR"/>
        </w:rPr>
        <w:t xml:space="preserve"> </w:t>
      </w:r>
    </w:p>
    <w:p w:rsidR="1E041D12" w:rsidP="47998BC0" w:rsidRDefault="1E041D12" w14:paraId="0A4F77B1" w14:textId="49D41C3E">
      <w:pPr>
        <w:pStyle w:val="Normal"/>
        <w:rPr>
          <w:sz w:val="24"/>
          <w:szCs w:val="24"/>
          <w:lang w:val="pt-BR"/>
        </w:rPr>
      </w:pPr>
      <w:r w:rsidRPr="47998BC0" w:rsidR="067A3066">
        <w:rPr>
          <w:sz w:val="24"/>
          <w:szCs w:val="24"/>
          <w:lang w:val="pt-BR"/>
        </w:rPr>
        <w:t xml:space="preserve">[3] Clerk Ma. </w:t>
      </w:r>
      <w:proofErr w:type="spellStart"/>
      <w:r w:rsidRPr="47998BC0" w:rsidR="067A3066">
        <w:rPr>
          <w:sz w:val="24"/>
          <w:szCs w:val="24"/>
          <w:lang w:val="pt-BR"/>
        </w:rPr>
        <w:t>texlive</w:t>
      </w:r>
      <w:proofErr w:type="spellEnd"/>
      <w:r w:rsidRPr="47998BC0" w:rsidR="067A3066">
        <w:rPr>
          <w:sz w:val="24"/>
          <w:szCs w:val="24"/>
          <w:lang w:val="pt-BR"/>
        </w:rPr>
        <w:t>-for-</w:t>
      </w:r>
      <w:proofErr w:type="spellStart"/>
      <w:r w:rsidRPr="47998BC0" w:rsidR="067A3066">
        <w:rPr>
          <w:sz w:val="24"/>
          <w:szCs w:val="24"/>
          <w:lang w:val="pt-BR"/>
        </w:rPr>
        <w:t>android</w:t>
      </w:r>
      <w:proofErr w:type="spellEnd"/>
      <w:r w:rsidRPr="47998BC0" w:rsidR="067A3066">
        <w:rPr>
          <w:sz w:val="24"/>
          <w:szCs w:val="24"/>
          <w:lang w:val="pt-BR"/>
        </w:rPr>
        <w:t xml:space="preserve"> (2013-06-18). </w:t>
      </w:r>
      <w:r>
        <w:br/>
      </w:r>
      <w:r w:rsidRPr="47998BC0" w:rsidR="067A3066">
        <w:rPr>
          <w:sz w:val="24"/>
          <w:szCs w:val="24"/>
          <w:lang w:val="pt-BR"/>
        </w:rPr>
        <w:t>&lt;https://code.google.com/archive/p/texlive-for-android/&gt;</w:t>
      </w:r>
    </w:p>
    <w:p w:rsidR="1E041D12" w:rsidP="47998BC0" w:rsidRDefault="1E041D12" w14:paraId="575C6D24" w14:textId="641F2D3F">
      <w:pPr>
        <w:pStyle w:val="Normal"/>
        <w:rPr>
          <w:sz w:val="24"/>
          <w:szCs w:val="24"/>
          <w:lang w:val="pt-BR"/>
        </w:rPr>
      </w:pPr>
      <w:r w:rsidRPr="47998BC0" w:rsidR="1A913822">
        <w:rPr>
          <w:sz w:val="24"/>
          <w:szCs w:val="24"/>
          <w:lang w:val="pt-BR"/>
        </w:rPr>
        <w:t xml:space="preserve">[4] </w:t>
      </w:r>
      <w:proofErr w:type="spellStart"/>
      <w:r w:rsidRPr="47998BC0" w:rsidR="1A913822">
        <w:rPr>
          <w:sz w:val="24"/>
          <w:szCs w:val="24"/>
          <w:lang w:val="pt-BR"/>
        </w:rPr>
        <w:t>Kaitlin</w:t>
      </w:r>
      <w:proofErr w:type="spellEnd"/>
      <w:r w:rsidRPr="47998BC0" w:rsidR="1A913822">
        <w:rPr>
          <w:sz w:val="24"/>
          <w:szCs w:val="24"/>
          <w:lang w:val="pt-BR"/>
        </w:rPr>
        <w:t xml:space="preserve"> Cunningham, </w:t>
      </w:r>
      <w:proofErr w:type="spellStart"/>
      <w:r w:rsidRPr="47998BC0" w:rsidR="1A913822">
        <w:rPr>
          <w:sz w:val="24"/>
          <w:szCs w:val="24"/>
          <w:lang w:val="pt-BR"/>
        </w:rPr>
        <w:t>Mathpix</w:t>
      </w:r>
      <w:proofErr w:type="spellEnd"/>
      <w:r w:rsidRPr="47998BC0" w:rsidR="1A913822">
        <w:rPr>
          <w:sz w:val="24"/>
          <w:szCs w:val="24"/>
          <w:lang w:val="pt-BR"/>
        </w:rPr>
        <w:t xml:space="preserve">. “Draw </w:t>
      </w:r>
      <w:proofErr w:type="spellStart"/>
      <w:r w:rsidRPr="47998BC0" w:rsidR="1A913822">
        <w:rPr>
          <w:sz w:val="24"/>
          <w:szCs w:val="24"/>
          <w:lang w:val="pt-BR"/>
        </w:rPr>
        <w:t>to</w:t>
      </w:r>
      <w:proofErr w:type="spellEnd"/>
      <w:r w:rsidRPr="47998BC0" w:rsidR="1A913822">
        <w:rPr>
          <w:sz w:val="24"/>
          <w:szCs w:val="24"/>
          <w:lang w:val="pt-BR"/>
        </w:rPr>
        <w:t xml:space="preserve"> </w:t>
      </w:r>
      <w:proofErr w:type="spellStart"/>
      <w:r w:rsidRPr="47998BC0" w:rsidR="1A913822">
        <w:rPr>
          <w:sz w:val="24"/>
          <w:szCs w:val="24"/>
          <w:lang w:val="pt-BR"/>
        </w:rPr>
        <w:t>LaTeX</w:t>
      </w:r>
      <w:proofErr w:type="spellEnd"/>
      <w:r w:rsidRPr="47998BC0" w:rsidR="1A913822">
        <w:rPr>
          <w:sz w:val="24"/>
          <w:szCs w:val="24"/>
          <w:lang w:val="pt-BR"/>
        </w:rPr>
        <w:t xml:space="preserve"> </w:t>
      </w:r>
      <w:proofErr w:type="spellStart"/>
      <w:r w:rsidRPr="47998BC0" w:rsidR="1A913822">
        <w:rPr>
          <w:sz w:val="24"/>
          <w:szCs w:val="24"/>
          <w:lang w:val="pt-BR"/>
        </w:rPr>
        <w:t>now</w:t>
      </w:r>
      <w:proofErr w:type="spellEnd"/>
      <w:r w:rsidRPr="47998BC0" w:rsidR="1A913822">
        <w:rPr>
          <w:sz w:val="24"/>
          <w:szCs w:val="24"/>
          <w:lang w:val="pt-BR"/>
        </w:rPr>
        <w:t xml:space="preserve"> </w:t>
      </w:r>
      <w:proofErr w:type="spellStart"/>
      <w:r w:rsidRPr="47998BC0" w:rsidR="1A913822">
        <w:rPr>
          <w:sz w:val="24"/>
          <w:szCs w:val="24"/>
          <w:lang w:val="pt-BR"/>
        </w:rPr>
        <w:t>supported</w:t>
      </w:r>
      <w:proofErr w:type="spellEnd"/>
      <w:r w:rsidRPr="47998BC0" w:rsidR="1A913822">
        <w:rPr>
          <w:sz w:val="24"/>
          <w:szCs w:val="24"/>
          <w:lang w:val="pt-BR"/>
        </w:rPr>
        <w:t xml:space="preserve"> </w:t>
      </w:r>
      <w:proofErr w:type="spellStart"/>
      <w:r w:rsidRPr="47998BC0" w:rsidR="1A913822">
        <w:rPr>
          <w:sz w:val="24"/>
          <w:szCs w:val="24"/>
          <w:lang w:val="pt-BR"/>
        </w:rPr>
        <w:t>on</w:t>
      </w:r>
      <w:proofErr w:type="spellEnd"/>
      <w:r w:rsidRPr="47998BC0" w:rsidR="1A913822">
        <w:rPr>
          <w:sz w:val="24"/>
          <w:szCs w:val="24"/>
          <w:lang w:val="pt-BR"/>
        </w:rPr>
        <w:t xml:space="preserve"> </w:t>
      </w:r>
      <w:proofErr w:type="spellStart"/>
      <w:r w:rsidRPr="47998BC0" w:rsidR="1A913822">
        <w:rPr>
          <w:sz w:val="24"/>
          <w:szCs w:val="24"/>
          <w:lang w:val="pt-BR"/>
        </w:rPr>
        <w:t>Snip</w:t>
      </w:r>
      <w:proofErr w:type="spellEnd"/>
      <w:r w:rsidRPr="47998BC0" w:rsidR="1A913822">
        <w:rPr>
          <w:sz w:val="24"/>
          <w:szCs w:val="24"/>
          <w:lang w:val="pt-BR"/>
        </w:rPr>
        <w:t xml:space="preserve"> mobile &amp; tablet apps”</w:t>
      </w:r>
      <w:r w:rsidRPr="47998BC0" w:rsidR="20793EB7">
        <w:rPr>
          <w:sz w:val="24"/>
          <w:szCs w:val="24"/>
          <w:lang w:val="pt-BR"/>
        </w:rPr>
        <w:t xml:space="preserve"> &lt;https://mathpix.com/blog/drawing-on-mobile-tablet&gt;</w:t>
      </w:r>
    </w:p>
    <w:p w:rsidR="1E041D12" w:rsidP="47998BC0" w:rsidRDefault="1E041D12" w14:paraId="150ACEB3" w14:textId="3B55361E">
      <w:pPr>
        <w:pStyle w:val="Normal"/>
        <w:rPr>
          <w:sz w:val="24"/>
          <w:szCs w:val="24"/>
          <w:lang w:val="pt-BR"/>
        </w:rPr>
      </w:pPr>
      <w:r w:rsidRPr="47998BC0" w:rsidR="0CB395BD">
        <w:rPr>
          <w:sz w:val="24"/>
          <w:szCs w:val="24"/>
          <w:lang w:val="pt-BR"/>
        </w:rPr>
        <w:t xml:space="preserve">[5] </w:t>
      </w:r>
      <w:r w:rsidRPr="47998BC0" w:rsidR="0CB395BD">
        <w:rPr>
          <w:sz w:val="24"/>
          <w:szCs w:val="24"/>
          <w:lang w:val="pt-BR"/>
        </w:rPr>
        <w:t>Texmaker</w:t>
      </w:r>
      <w:r w:rsidRPr="47998BC0" w:rsidR="0CB395BD">
        <w:rPr>
          <w:sz w:val="24"/>
          <w:szCs w:val="24"/>
          <w:lang w:val="pt-BR"/>
        </w:rPr>
        <w:t xml:space="preserve"> (2003) &lt;https://www.xm1math.net/texmaker/doc.html&gt;</w:t>
      </w:r>
    </w:p>
    <w:p w:rsidR="1E041D12" w:rsidP="171D2D84" w:rsidRDefault="1E041D12" w14:paraId="386433BE" w14:textId="2740FEC0">
      <w:pPr>
        <w:pStyle w:val="Normal"/>
        <w:rPr>
          <w:sz w:val="24"/>
          <w:szCs w:val="24"/>
          <w:lang w:val="pt-BR"/>
        </w:rPr>
      </w:pPr>
      <w:r w:rsidRPr="47998BC0" w:rsidR="410AD266">
        <w:rPr>
          <w:sz w:val="24"/>
          <w:szCs w:val="24"/>
          <w:lang w:val="pt-BR"/>
        </w:rPr>
        <w:t>[6] Microsoft Word (</w:t>
      </w:r>
      <w:r w:rsidRPr="47998BC0" w:rsidR="410AD266">
        <w:rPr>
          <w:sz w:val="24"/>
          <w:szCs w:val="24"/>
          <w:lang w:val="pt-BR"/>
        </w:rPr>
        <w:t>2021) &lt;</w:t>
      </w:r>
      <w:r w:rsidRPr="47998BC0" w:rsidR="410AD266">
        <w:rPr>
          <w:sz w:val="24"/>
          <w:szCs w:val="24"/>
          <w:lang w:val="pt-BR"/>
        </w:rPr>
        <w:t xml:space="preserve"> https://www.microsoft.com/pt-br/microsoft-365/word &gt;</w:t>
      </w:r>
    </w:p>
    <w:p w:rsidR="204D4919" w:rsidP="47998BC0" w:rsidRDefault="204D4919" w14:paraId="6571A6A8" w14:textId="2528845C">
      <w:pPr>
        <w:pStyle w:val="Normal"/>
        <w:rPr>
          <w:sz w:val="24"/>
          <w:szCs w:val="24"/>
        </w:rPr>
      </w:pPr>
      <w:r w:rsidRPr="47998BC0" w:rsidR="204D4919">
        <w:rPr>
          <w:sz w:val="24"/>
          <w:szCs w:val="24"/>
        </w:rPr>
        <w:t>[7] Overleaf (2021). “Can I use Overleaf on my iPad, Android tablet, or other mobile devices?”.</w:t>
      </w:r>
      <w:r>
        <w:br/>
      </w:r>
      <w:r w:rsidRPr="47998BC0" w:rsidR="204D4919">
        <w:rPr>
          <w:sz w:val="24"/>
          <w:szCs w:val="24"/>
        </w:rPr>
        <w:t>&lt;</w:t>
      </w:r>
      <w:r w:rsidRPr="47998BC0" w:rsidR="31A369B9">
        <w:rPr>
          <w:sz w:val="24"/>
          <w:szCs w:val="24"/>
        </w:rPr>
        <w:t>https://www.overleaf.com/learn/how-to/Can_I_use_Overleaf_on_my_iPad,_Android_tablet,_or_other_mobile_devices%3F</w:t>
      </w:r>
      <w:r w:rsidRPr="47998BC0" w:rsidR="596328B2">
        <w:rPr>
          <w:sz w:val="24"/>
          <w:szCs w:val="24"/>
        </w:rPr>
        <w:t>&gt;</w:t>
      </w:r>
    </w:p>
    <w:p w:rsidR="5A839B33" w:rsidP="47998BC0" w:rsidRDefault="5A839B33" w14:paraId="6E9AF08A" w14:textId="069CAA7A">
      <w:pPr>
        <w:pStyle w:val="Normal"/>
        <w:rPr>
          <w:sz w:val="24"/>
          <w:szCs w:val="24"/>
          <w:lang w:val="pt-BR"/>
        </w:rPr>
      </w:pPr>
      <w:r w:rsidRPr="47998BC0" w:rsidR="5A839B33">
        <w:rPr>
          <w:sz w:val="24"/>
          <w:szCs w:val="24"/>
          <w:lang w:val="pt-BR"/>
        </w:rPr>
        <w:t xml:space="preserve"> </w:t>
      </w:r>
    </w:p>
    <w:sectPr w:rsidRPr="000323A3" w:rsidR="000323A3" w:rsidSect="001B7C1B">
      <w:headerReference w:type="default" r:id="rId7"/>
      <w:footerReference w:type="default" r:id="rId8"/>
      <w:footnotePr>
        <w:pos w:val="beneathText"/>
      </w:footnotePr>
      <w:pgSz w:w="11907" w:h="16840" w:orient="portrait" w:code="9"/>
      <w:pgMar w:top="889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9D0" w:rsidRDefault="005109D0" w14:paraId="4B69A8B7" w14:textId="77777777">
      <w:r>
        <w:separator/>
      </w:r>
    </w:p>
  </w:endnote>
  <w:endnote w:type="continuationSeparator" w:id="0">
    <w:p w:rsidR="005109D0" w:rsidRDefault="005109D0" w14:paraId="02F307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B65" w:rsidP="008C2AE5" w:rsidRDefault="00DE1B65" w14:paraId="24CD0D64" w14:textId="77777777">
    <w:pPr>
      <w:pBdr>
        <w:top w:val="single" w:color="auto" w:sz="4" w:space="1"/>
      </w:pBdr>
    </w:pPr>
    <w:r>
      <w:rPr>
        <w:lang w:val="pt-BR"/>
      </w:rPr>
      <w:t>T</w:t>
    </w:r>
    <w:r w:rsidR="003F12CF">
      <w:rPr>
        <w:lang w:val="pt-BR"/>
      </w:rPr>
      <w:t>emplate_</w:t>
    </w:r>
    <w:r w:rsidR="00023B14">
      <w:rPr>
        <w:lang w:val="pt-BR"/>
      </w:rPr>
      <w:t xml:space="preserve">Área de </w:t>
    </w:r>
    <w:r w:rsidR="00654A01">
      <w:rPr>
        <w:lang w:val="pt-BR"/>
      </w:rPr>
      <w:t>Domínio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9D0" w:rsidRDefault="005109D0" w14:paraId="45212DFF" w14:textId="77777777">
      <w:r>
        <w:separator/>
      </w:r>
    </w:p>
  </w:footnote>
  <w:footnote w:type="continuationSeparator" w:id="0">
    <w:p w:rsidR="005109D0" w:rsidRDefault="005109D0" w14:paraId="676B74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DE1B65" w:rsidTr="003474F5" w14:paraId="3AA6CF1D" w14:textId="77777777">
      <w:trPr>
        <w:trHeight w:val="1651"/>
        <w:jc w:val="center"/>
      </w:trPr>
      <w:tc>
        <w:tcPr>
          <w:tcW w:w="1533" w:type="dxa"/>
        </w:tcPr>
        <w:p w:rsidR="00DE1B65" w:rsidP="002101E2" w:rsidRDefault="00D15B72" w14:paraId="2DB2526A" w14:textId="4CBA6EC7">
          <w:pPr>
            <w:pStyle w:val="Header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46CAC04A" wp14:editId="6F9BF2B1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:rsidRPr="00435EF8" w:rsidR="00DE1B65" w:rsidP="003474F5" w:rsidRDefault="00DE1B65" w14:paraId="2D106D53" w14:textId="77777777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:rsidRPr="00435EF8" w:rsidR="00DE1B65" w:rsidP="002101E2" w:rsidRDefault="00DE1B65" w14:paraId="6A3EC132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 w:rsidR="003474F5"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:rsidRPr="003474F5" w:rsidR="00DE1B65" w:rsidP="002101E2" w:rsidRDefault="00DE1B65" w14:paraId="04869646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:rsidR="00DE1B65" w:rsidP="002101E2" w:rsidRDefault="00DE1B65" w14:paraId="3A3FBF9D" w14:textId="77777777">
          <w:pPr>
            <w:pBdr>
              <w:top w:val="single" w:color="000000" w:sz="4" w:space="1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:rsidRPr="0044002D" w:rsidR="00DE1B65" w:rsidP="001B7C1B" w:rsidRDefault="00DE1B65" w14:paraId="2C6466A6" w14:textId="777777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3" w15:restartNumberingAfterBreak="0">
    <w:nsid w:val="6B963A9C"/>
    <w:multiLevelType w:val="hybridMultilevel"/>
    <w:tmpl w:val="6FA22972"/>
    <w:lvl w:ilvl="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6"/>
  </w:num>
  <w:num w:numId="9">
    <w:abstractNumId w:val="13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3B14"/>
    <w:rsid w:val="000323A3"/>
    <w:rsid w:val="0005228F"/>
    <w:rsid w:val="000D3285"/>
    <w:rsid w:val="000D7557"/>
    <w:rsid w:val="00113A55"/>
    <w:rsid w:val="001B7C1B"/>
    <w:rsid w:val="001DB71F"/>
    <w:rsid w:val="002101E2"/>
    <w:rsid w:val="00273CB7"/>
    <w:rsid w:val="002D0B61"/>
    <w:rsid w:val="002E097E"/>
    <w:rsid w:val="0033162F"/>
    <w:rsid w:val="003474F5"/>
    <w:rsid w:val="00386CC5"/>
    <w:rsid w:val="003B676F"/>
    <w:rsid w:val="003F12CF"/>
    <w:rsid w:val="00435EF8"/>
    <w:rsid w:val="0044002D"/>
    <w:rsid w:val="004B6EF4"/>
    <w:rsid w:val="005016A2"/>
    <w:rsid w:val="005109D0"/>
    <w:rsid w:val="00532B3E"/>
    <w:rsid w:val="00583859"/>
    <w:rsid w:val="00654A01"/>
    <w:rsid w:val="006A0E8B"/>
    <w:rsid w:val="006F3548"/>
    <w:rsid w:val="007147CC"/>
    <w:rsid w:val="0072500A"/>
    <w:rsid w:val="0075779E"/>
    <w:rsid w:val="007E2C5A"/>
    <w:rsid w:val="007E6EE9"/>
    <w:rsid w:val="00822742"/>
    <w:rsid w:val="00873521"/>
    <w:rsid w:val="008743DC"/>
    <w:rsid w:val="008B5F3F"/>
    <w:rsid w:val="008C2AE5"/>
    <w:rsid w:val="00A663D9"/>
    <w:rsid w:val="00AB4834"/>
    <w:rsid w:val="00BB48A1"/>
    <w:rsid w:val="00BB5FEA"/>
    <w:rsid w:val="00BC3369"/>
    <w:rsid w:val="00BD1BA6"/>
    <w:rsid w:val="00C91802"/>
    <w:rsid w:val="00CA662C"/>
    <w:rsid w:val="00D15B72"/>
    <w:rsid w:val="00DD051D"/>
    <w:rsid w:val="00DE1B65"/>
    <w:rsid w:val="00E72146"/>
    <w:rsid w:val="00E9B481"/>
    <w:rsid w:val="00FF2050"/>
    <w:rsid w:val="01A73E48"/>
    <w:rsid w:val="01AFED12"/>
    <w:rsid w:val="0229B875"/>
    <w:rsid w:val="02932DD9"/>
    <w:rsid w:val="02BD3176"/>
    <w:rsid w:val="03361ED0"/>
    <w:rsid w:val="04215543"/>
    <w:rsid w:val="05BFDF8E"/>
    <w:rsid w:val="05FCBFBE"/>
    <w:rsid w:val="067A3066"/>
    <w:rsid w:val="07097366"/>
    <w:rsid w:val="07D4CA2F"/>
    <w:rsid w:val="081FA6B2"/>
    <w:rsid w:val="0892E499"/>
    <w:rsid w:val="08959FBA"/>
    <w:rsid w:val="08C88D22"/>
    <w:rsid w:val="094AF5BD"/>
    <w:rsid w:val="098A1C45"/>
    <w:rsid w:val="0A2AAD1E"/>
    <w:rsid w:val="0A35C0D7"/>
    <w:rsid w:val="0A417DA6"/>
    <w:rsid w:val="0A8545A5"/>
    <w:rsid w:val="0AB40384"/>
    <w:rsid w:val="0AE207BD"/>
    <w:rsid w:val="0AEE0DF8"/>
    <w:rsid w:val="0B4BD557"/>
    <w:rsid w:val="0C65E318"/>
    <w:rsid w:val="0C6E1FA1"/>
    <w:rsid w:val="0C98C109"/>
    <w:rsid w:val="0CB395BD"/>
    <w:rsid w:val="0DED0B8E"/>
    <w:rsid w:val="0E165417"/>
    <w:rsid w:val="0F14EEC9"/>
    <w:rsid w:val="0F39AA3D"/>
    <w:rsid w:val="0FA6648B"/>
    <w:rsid w:val="108E4371"/>
    <w:rsid w:val="122A13D2"/>
    <w:rsid w:val="1288FC6C"/>
    <w:rsid w:val="132906F5"/>
    <w:rsid w:val="133618E7"/>
    <w:rsid w:val="139D1496"/>
    <w:rsid w:val="13ACBBD6"/>
    <w:rsid w:val="13DB4EA1"/>
    <w:rsid w:val="149FED5C"/>
    <w:rsid w:val="155C23C2"/>
    <w:rsid w:val="15673398"/>
    <w:rsid w:val="15EC4E84"/>
    <w:rsid w:val="167D2555"/>
    <w:rsid w:val="16AA0A91"/>
    <w:rsid w:val="16E45C98"/>
    <w:rsid w:val="171D2D84"/>
    <w:rsid w:val="17251422"/>
    <w:rsid w:val="174DA040"/>
    <w:rsid w:val="18782C2B"/>
    <w:rsid w:val="18DF1593"/>
    <w:rsid w:val="196CDD52"/>
    <w:rsid w:val="19CAEB00"/>
    <w:rsid w:val="19F67623"/>
    <w:rsid w:val="1A12A853"/>
    <w:rsid w:val="1A1AD475"/>
    <w:rsid w:val="1A913822"/>
    <w:rsid w:val="1AB1A654"/>
    <w:rsid w:val="1C84579B"/>
    <w:rsid w:val="1DC894A4"/>
    <w:rsid w:val="1E041D12"/>
    <w:rsid w:val="1E48F4A6"/>
    <w:rsid w:val="1E5A0957"/>
    <w:rsid w:val="1F34CA13"/>
    <w:rsid w:val="1F7BF2EC"/>
    <w:rsid w:val="1FE4C507"/>
    <w:rsid w:val="204D4919"/>
    <w:rsid w:val="20793EB7"/>
    <w:rsid w:val="20EAAAC7"/>
    <w:rsid w:val="223086EA"/>
    <w:rsid w:val="22317F9D"/>
    <w:rsid w:val="2323F3B8"/>
    <w:rsid w:val="2356DD60"/>
    <w:rsid w:val="23A810C2"/>
    <w:rsid w:val="2401F9FB"/>
    <w:rsid w:val="2421C83A"/>
    <w:rsid w:val="2451088A"/>
    <w:rsid w:val="2638F91A"/>
    <w:rsid w:val="268CF784"/>
    <w:rsid w:val="271129A6"/>
    <w:rsid w:val="278A185D"/>
    <w:rsid w:val="27B700CD"/>
    <w:rsid w:val="282ED27F"/>
    <w:rsid w:val="28658D2F"/>
    <w:rsid w:val="286E8350"/>
    <w:rsid w:val="288DA674"/>
    <w:rsid w:val="28B9AA1E"/>
    <w:rsid w:val="28E8FCBF"/>
    <w:rsid w:val="28FCD1D4"/>
    <w:rsid w:val="2980A140"/>
    <w:rsid w:val="2B39CADA"/>
    <w:rsid w:val="2B9023DE"/>
    <w:rsid w:val="2BD7130B"/>
    <w:rsid w:val="2C6F5BC6"/>
    <w:rsid w:val="2CDCBEEC"/>
    <w:rsid w:val="2DFA11AE"/>
    <w:rsid w:val="2E445C7C"/>
    <w:rsid w:val="2E7D2D68"/>
    <w:rsid w:val="2FDBA1F0"/>
    <w:rsid w:val="300276C0"/>
    <w:rsid w:val="303F1577"/>
    <w:rsid w:val="3086E940"/>
    <w:rsid w:val="31A369B9"/>
    <w:rsid w:val="31B936FD"/>
    <w:rsid w:val="31E20F20"/>
    <w:rsid w:val="32C7B976"/>
    <w:rsid w:val="344734A8"/>
    <w:rsid w:val="3663B9CB"/>
    <w:rsid w:val="3687432E"/>
    <w:rsid w:val="36F101A8"/>
    <w:rsid w:val="38366F56"/>
    <w:rsid w:val="38EB52E0"/>
    <w:rsid w:val="395B81B9"/>
    <w:rsid w:val="39BEE3F0"/>
    <w:rsid w:val="39F846E6"/>
    <w:rsid w:val="3A7C65AD"/>
    <w:rsid w:val="3B360720"/>
    <w:rsid w:val="3B693B28"/>
    <w:rsid w:val="3B71F1D9"/>
    <w:rsid w:val="3B90D813"/>
    <w:rsid w:val="3C1A72AF"/>
    <w:rsid w:val="3D846051"/>
    <w:rsid w:val="3D8F38EC"/>
    <w:rsid w:val="3DC7FBA3"/>
    <w:rsid w:val="3E7EB28C"/>
    <w:rsid w:val="3F5CF321"/>
    <w:rsid w:val="3FE8E442"/>
    <w:rsid w:val="410AD266"/>
    <w:rsid w:val="41C08656"/>
    <w:rsid w:val="41F8F728"/>
    <w:rsid w:val="428786FA"/>
    <w:rsid w:val="42CDA934"/>
    <w:rsid w:val="431512E7"/>
    <w:rsid w:val="432637AF"/>
    <w:rsid w:val="440B9B25"/>
    <w:rsid w:val="44C20810"/>
    <w:rsid w:val="44FBBD85"/>
    <w:rsid w:val="457EAA54"/>
    <w:rsid w:val="458997BE"/>
    <w:rsid w:val="45DD2D4C"/>
    <w:rsid w:val="46109455"/>
    <w:rsid w:val="465DD871"/>
    <w:rsid w:val="46A20908"/>
    <w:rsid w:val="47998BC0"/>
    <w:rsid w:val="47E6EE17"/>
    <w:rsid w:val="47F9A8D2"/>
    <w:rsid w:val="48095012"/>
    <w:rsid w:val="48446F82"/>
    <w:rsid w:val="486838AC"/>
    <w:rsid w:val="49EA1C72"/>
    <w:rsid w:val="4A34E070"/>
    <w:rsid w:val="4B864C6A"/>
    <w:rsid w:val="4BFE099F"/>
    <w:rsid w:val="4C676280"/>
    <w:rsid w:val="4CD9D1E8"/>
    <w:rsid w:val="4CDCC135"/>
    <w:rsid w:val="4D3BA9CF"/>
    <w:rsid w:val="4DCA3220"/>
    <w:rsid w:val="4E81B31C"/>
    <w:rsid w:val="4EA4C4CF"/>
    <w:rsid w:val="50045B20"/>
    <w:rsid w:val="507AA5AF"/>
    <w:rsid w:val="5109B881"/>
    <w:rsid w:val="52C67104"/>
    <w:rsid w:val="52C6C886"/>
    <w:rsid w:val="53B7B21E"/>
    <w:rsid w:val="54666299"/>
    <w:rsid w:val="553FE683"/>
    <w:rsid w:val="560F73F2"/>
    <w:rsid w:val="573BFE56"/>
    <w:rsid w:val="57BD625A"/>
    <w:rsid w:val="58516F97"/>
    <w:rsid w:val="58A92CC8"/>
    <w:rsid w:val="596328B2"/>
    <w:rsid w:val="5A395EE8"/>
    <w:rsid w:val="5A839B33"/>
    <w:rsid w:val="5AA5D44D"/>
    <w:rsid w:val="5B9CD4DB"/>
    <w:rsid w:val="5BA4C261"/>
    <w:rsid w:val="5C4F8BDA"/>
    <w:rsid w:val="5C6ED9F8"/>
    <w:rsid w:val="5C9097CE"/>
    <w:rsid w:val="5CFC0685"/>
    <w:rsid w:val="5D0ACBCD"/>
    <w:rsid w:val="5D3FCE84"/>
    <w:rsid w:val="5DADFFB6"/>
    <w:rsid w:val="5E133FD2"/>
    <w:rsid w:val="5E9249B9"/>
    <w:rsid w:val="5F1E23E8"/>
    <w:rsid w:val="5F2C3FF3"/>
    <w:rsid w:val="5F694FF6"/>
    <w:rsid w:val="5FCF93AE"/>
    <w:rsid w:val="607B05B3"/>
    <w:rsid w:val="6081E677"/>
    <w:rsid w:val="616B640F"/>
    <w:rsid w:val="61FBC291"/>
    <w:rsid w:val="6202F2EF"/>
    <w:rsid w:val="629E016B"/>
    <w:rsid w:val="62FFD952"/>
    <w:rsid w:val="64828156"/>
    <w:rsid w:val="666A1F18"/>
    <w:rsid w:val="677E41D9"/>
    <w:rsid w:val="68A28835"/>
    <w:rsid w:val="68FBAE09"/>
    <w:rsid w:val="6A284EE7"/>
    <w:rsid w:val="6A48F12E"/>
    <w:rsid w:val="6ABFEC76"/>
    <w:rsid w:val="6B67AECD"/>
    <w:rsid w:val="6B694CFC"/>
    <w:rsid w:val="6B8A9CE1"/>
    <w:rsid w:val="6C6B44CB"/>
    <w:rsid w:val="6C844E73"/>
    <w:rsid w:val="6C9D7AA1"/>
    <w:rsid w:val="6EDC6F23"/>
    <w:rsid w:val="6F78B1FF"/>
    <w:rsid w:val="6FEDA4FE"/>
    <w:rsid w:val="701C62DD"/>
    <w:rsid w:val="70235278"/>
    <w:rsid w:val="70B8F6F0"/>
    <w:rsid w:val="7111BCB5"/>
    <w:rsid w:val="712682DA"/>
    <w:rsid w:val="7168F1E4"/>
    <w:rsid w:val="728F470F"/>
    <w:rsid w:val="732545C0"/>
    <w:rsid w:val="732FFCF4"/>
    <w:rsid w:val="742B1770"/>
    <w:rsid w:val="74310CF8"/>
    <w:rsid w:val="749FCE68"/>
    <w:rsid w:val="74AB539B"/>
    <w:rsid w:val="74E37185"/>
    <w:rsid w:val="753AF78F"/>
    <w:rsid w:val="763C6307"/>
    <w:rsid w:val="765C2B99"/>
    <w:rsid w:val="772F61BC"/>
    <w:rsid w:val="774B93A6"/>
    <w:rsid w:val="794DEC1B"/>
    <w:rsid w:val="79641251"/>
    <w:rsid w:val="7A21AA54"/>
    <w:rsid w:val="7A233A7F"/>
    <w:rsid w:val="7C8A1932"/>
    <w:rsid w:val="7CD7DFF1"/>
    <w:rsid w:val="7D4D7FB3"/>
    <w:rsid w:val="7D4DD8F9"/>
    <w:rsid w:val="7EF78B1B"/>
    <w:rsid w:val="7F6AE576"/>
    <w:rsid w:val="7F8590B3"/>
    <w:rsid w:val="7F8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57F99FA"/>
  <w15:chartTrackingRefBased/>
  <w15:docId w15:val="{8F73862E-117C-4B29-9657-73F30E643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WW8Num1z1" w:customStyle="1">
    <w:name w:val="WW8Num1z1"/>
    <w:rPr>
      <w:color w:val="auto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Wingdings" w:hAnsi="Wingdings"/>
      <w:sz w:val="20"/>
      <w:szCs w:val="20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  <w:sz w:val="20"/>
      <w:szCs w:val="20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4z3" w:customStyle="1">
    <w:name w:val="WW8Num4z3"/>
    <w:rPr>
      <w:rFonts w:ascii="Symbol" w:hAnsi="Symbol"/>
    </w:rPr>
  </w:style>
  <w:style w:type="character" w:styleId="WW8Num5z0" w:customStyle="1">
    <w:name w:val="WW8Num5z0"/>
    <w:rPr>
      <w:rFonts w:ascii="Wingdings" w:hAnsi="Wingdings"/>
      <w:sz w:val="20"/>
      <w:szCs w:val="20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Wingdings" w:hAnsi="Wingdings"/>
      <w:sz w:val="20"/>
      <w:szCs w:val="20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Wingdings" w:hAnsi="Wingdings"/>
      <w:sz w:val="20"/>
      <w:szCs w:val="20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10z0" w:customStyle="1">
    <w:name w:val="WW8Num10z0"/>
    <w:rPr>
      <w:rFonts w:ascii="Wingdings" w:hAnsi="Wingdings"/>
      <w:sz w:val="20"/>
      <w:szCs w:val="20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0z3" w:customStyle="1">
    <w:name w:val="WW8Num10z3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Wingdings" w:hAnsi="Wingdings"/>
      <w:sz w:val="20"/>
      <w:szCs w:val="20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  <w:sz w:val="20"/>
      <w:szCs w:val="20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4z3" w:customStyle="1">
    <w:name w:val="WW8Num14z3"/>
    <w:rPr>
      <w:rFonts w:ascii="Symbol" w:hAnsi="Symbol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Bullets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requisito" w:customStyle="1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styleId="fax" w:customStyle="1">
    <w:name w:val="fax"/>
    <w:basedOn w:val="Normal"/>
    <w:rPr>
      <w:rFonts w:ascii="Arial" w:hAnsi="Arial"/>
      <w:sz w:val="20"/>
      <w:szCs w:val="20"/>
      <w:lang w:val="pt-PT"/>
    </w:rPr>
  </w:style>
  <w:style w:type="paragraph" w:styleId="PlainText1" w:customStyle="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styleId="anotaoderequisito" w:customStyle="1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9972"/>
      </w:tabs>
      <w:ind w:left="2547"/>
    </w:pPr>
  </w:style>
  <w:style w:type="paragraph" w:styleId="Figura" w:customStyle="1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Especificação de Requisitos</dc:title>
  <dc:subject/>
  <dc:creator>Fábio Levy Siqueira</dc:creator>
  <keywords/>
  <lastModifiedBy>DANILO BIZARRIA DE OLIVEIRA</lastModifiedBy>
  <revision>4</revision>
  <lastPrinted>2009-02-04T17:49:00.0000000Z</lastPrinted>
  <dcterms:created xsi:type="dcterms:W3CDTF">2021-08-10T00:31:00.0000000Z</dcterms:created>
  <dcterms:modified xsi:type="dcterms:W3CDTF">2021-08-17T01:36:09.4786501Z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